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1985" w14:textId="77777777" w:rsidR="00D9411A" w:rsidRDefault="00AE39AC">
      <w:pPr>
        <w:spacing w:before="60"/>
        <w:ind w:left="477" w:right="133"/>
        <w:jc w:val="center"/>
        <w:rPr>
          <w:sz w:val="32"/>
          <w:szCs w:val="32"/>
        </w:rPr>
      </w:pPr>
      <w:r>
        <w:pict w14:anchorId="10572BCA">
          <v:group id="_x0000_s1053" style="position:absolute;left:0;text-align:left;margin-left:23.95pt;margin-top:23.7pt;width:547.8pt;height:794.75pt;z-index:-251661824;mso-position-horizontal-relative:page;mso-position-vertical-relative:page" coordorigin="479,474" coordsize="10956,15895">
            <v:shape id="_x0000_s1057" style="position:absolute;left:490;top:485;width:10934;height:0" coordorigin="490,485" coordsize="10934,0" path="m490,485r10934,e" filled="f" strokeweight=".58pt">
              <v:path arrowok="t"/>
            </v:shape>
            <v:shape id="_x0000_s1056" style="position:absolute;left:485;top:480;width:0;height:15883" coordorigin="485,480" coordsize="0,15883" path="m485,480r,15883e" filled="f" strokeweight=".58pt">
              <v:path arrowok="t"/>
            </v:shape>
            <v:shape id="_x0000_s1055" style="position:absolute;left:11429;top:480;width:0;height:15883" coordorigin="11429,480" coordsize="0,15883" path="m11429,480r,15883e" filled="f" strokeweight=".58pt">
              <v:path arrowok="t"/>
            </v:shape>
            <v:shape id="_x0000_s1054" style="position:absolute;left:490;top:16358;width:10934;height:0" coordorigin="490,16358" coordsize="10934,0" path="m490,16358r10934,e" filled="f" strokeweight=".20464mm">
              <v:path arrowok="t"/>
            </v:shape>
            <w10:wrap anchorx="page" anchory="page"/>
          </v:group>
        </w:pict>
      </w:r>
      <w:r w:rsidR="007A5766">
        <w:rPr>
          <w:b/>
          <w:w w:val="99"/>
          <w:sz w:val="32"/>
          <w:szCs w:val="32"/>
        </w:rPr>
        <w:t>VISVESHVARAYA</w:t>
      </w:r>
      <w:r w:rsidR="007A5766">
        <w:rPr>
          <w:b/>
          <w:sz w:val="32"/>
          <w:szCs w:val="32"/>
        </w:rPr>
        <w:t xml:space="preserve"> </w:t>
      </w:r>
      <w:r w:rsidR="007A5766">
        <w:rPr>
          <w:b/>
          <w:w w:val="99"/>
          <w:sz w:val="32"/>
          <w:szCs w:val="32"/>
        </w:rPr>
        <w:t>TECHNOLOGICAL</w:t>
      </w:r>
      <w:r w:rsidR="007A5766">
        <w:rPr>
          <w:b/>
          <w:sz w:val="32"/>
          <w:szCs w:val="32"/>
        </w:rPr>
        <w:t xml:space="preserve"> </w:t>
      </w:r>
      <w:r w:rsidR="007A5766">
        <w:rPr>
          <w:b/>
          <w:w w:val="99"/>
          <w:sz w:val="32"/>
          <w:szCs w:val="32"/>
        </w:rPr>
        <w:t>UNIVERSITY</w:t>
      </w:r>
    </w:p>
    <w:p w14:paraId="5F7DCEEB" w14:textId="77777777" w:rsidR="00D9411A" w:rsidRDefault="007A5766">
      <w:pPr>
        <w:spacing w:before="48"/>
        <w:ind w:left="3409" w:right="3048"/>
        <w:jc w:val="center"/>
        <w:rPr>
          <w:rFonts w:ascii="Calibri" w:eastAsia="Calibri" w:hAnsi="Calibri" w:cs="Calibri"/>
          <w:sz w:val="24"/>
          <w:szCs w:val="24"/>
        </w:rPr>
      </w:pPr>
      <w:r>
        <w:rPr>
          <w:rFonts w:ascii="Calibri" w:eastAsia="Calibri" w:hAnsi="Calibri" w:cs="Calibri"/>
          <w:b/>
          <w:sz w:val="24"/>
          <w:szCs w:val="24"/>
        </w:rPr>
        <w:t>BELAGAVI – 590 018</w:t>
      </w:r>
    </w:p>
    <w:p w14:paraId="7877F1C6" w14:textId="77777777" w:rsidR="00D9411A" w:rsidRDefault="00D9411A">
      <w:pPr>
        <w:spacing w:before="9" w:line="240" w:lineRule="exact"/>
        <w:rPr>
          <w:sz w:val="24"/>
          <w:szCs w:val="24"/>
        </w:rPr>
      </w:pPr>
    </w:p>
    <w:p w14:paraId="2C83220E" w14:textId="77777777" w:rsidR="00D9411A" w:rsidRDefault="00AE39AC">
      <w:pPr>
        <w:ind w:left="3456"/>
      </w:pPr>
      <w:r>
        <w:pict w14:anchorId="7B379E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15pt;height:123.6pt">
            <v:imagedata r:id="rId5" o:title=""/>
          </v:shape>
        </w:pict>
      </w:r>
    </w:p>
    <w:p w14:paraId="3DBE46EE" w14:textId="77777777" w:rsidR="00D9411A" w:rsidRDefault="00D9411A">
      <w:pPr>
        <w:spacing w:line="200" w:lineRule="exact"/>
      </w:pPr>
    </w:p>
    <w:p w14:paraId="47B3FC1E" w14:textId="77777777" w:rsidR="00D9411A" w:rsidRDefault="00D9411A">
      <w:pPr>
        <w:spacing w:before="2" w:line="200" w:lineRule="exact"/>
      </w:pPr>
    </w:p>
    <w:p w14:paraId="5EDBD4B4" w14:textId="77777777" w:rsidR="00D9411A" w:rsidRDefault="007A5766">
      <w:pPr>
        <w:spacing w:line="382" w:lineRule="auto"/>
        <w:ind w:left="1581" w:right="1228" w:firstLine="9"/>
        <w:jc w:val="center"/>
        <w:rPr>
          <w:sz w:val="24"/>
          <w:szCs w:val="24"/>
        </w:rPr>
      </w:pPr>
      <w:r>
        <w:rPr>
          <w:sz w:val="28"/>
          <w:szCs w:val="28"/>
        </w:rPr>
        <w:t xml:space="preserve">A DBMS Mini Project Report On </w:t>
      </w:r>
      <w:r>
        <w:rPr>
          <w:b/>
          <w:w w:val="99"/>
          <w:sz w:val="32"/>
          <w:szCs w:val="32"/>
        </w:rPr>
        <w:t>“LIBRARY</w:t>
      </w:r>
      <w:r>
        <w:rPr>
          <w:b/>
          <w:sz w:val="32"/>
          <w:szCs w:val="32"/>
        </w:rPr>
        <w:t xml:space="preserve"> </w:t>
      </w:r>
      <w:r>
        <w:rPr>
          <w:b/>
          <w:w w:val="99"/>
          <w:sz w:val="32"/>
          <w:szCs w:val="32"/>
        </w:rPr>
        <w:t>MANAGEMENT</w:t>
      </w:r>
      <w:r>
        <w:rPr>
          <w:b/>
          <w:sz w:val="32"/>
          <w:szCs w:val="32"/>
        </w:rPr>
        <w:t xml:space="preserve"> </w:t>
      </w:r>
      <w:r>
        <w:rPr>
          <w:b/>
          <w:w w:val="99"/>
          <w:sz w:val="32"/>
          <w:szCs w:val="32"/>
        </w:rPr>
        <w:t xml:space="preserve">SYSTEM” </w:t>
      </w:r>
      <w:r>
        <w:rPr>
          <w:b/>
          <w:sz w:val="24"/>
          <w:szCs w:val="24"/>
        </w:rPr>
        <w:t>By</w:t>
      </w:r>
    </w:p>
    <w:p w14:paraId="327BD402" w14:textId="77777777" w:rsidR="00D9411A" w:rsidRDefault="00D9411A">
      <w:pPr>
        <w:spacing w:before="6" w:line="100" w:lineRule="exact"/>
        <w:rPr>
          <w:sz w:val="11"/>
          <w:szCs w:val="11"/>
        </w:rPr>
      </w:pPr>
    </w:p>
    <w:p w14:paraId="33BA803B" w14:textId="32AEB251" w:rsidR="001D0A57" w:rsidRDefault="001D0A57">
      <w:pPr>
        <w:ind w:left="2463" w:right="2390" w:firstLine="22"/>
        <w:jc w:val="both"/>
        <w:rPr>
          <w:b/>
          <w:sz w:val="24"/>
          <w:szCs w:val="24"/>
        </w:rPr>
      </w:pPr>
      <w:r>
        <w:rPr>
          <w:b/>
          <w:sz w:val="24"/>
          <w:szCs w:val="24"/>
        </w:rPr>
        <w:t>Deepthi A                    (1OX18IS019)</w:t>
      </w:r>
    </w:p>
    <w:p w14:paraId="538129AA" w14:textId="24A8173B" w:rsidR="00D9411A" w:rsidRDefault="007A5766">
      <w:pPr>
        <w:ind w:left="2463" w:right="2390" w:firstLine="22"/>
        <w:jc w:val="both"/>
        <w:rPr>
          <w:sz w:val="24"/>
          <w:szCs w:val="24"/>
        </w:rPr>
      </w:pPr>
      <w:r>
        <w:rPr>
          <w:b/>
          <w:sz w:val="24"/>
          <w:szCs w:val="24"/>
        </w:rPr>
        <w:t xml:space="preserve">Divya Bharathi      </w:t>
      </w:r>
      <w:r w:rsidR="001D0A57">
        <w:rPr>
          <w:b/>
          <w:sz w:val="24"/>
          <w:szCs w:val="24"/>
        </w:rPr>
        <w:t xml:space="preserve">   (</w:t>
      </w:r>
      <w:r>
        <w:rPr>
          <w:b/>
          <w:sz w:val="24"/>
          <w:szCs w:val="24"/>
        </w:rPr>
        <w:t xml:space="preserve">1OX18IS020) Ganavi A                    </w:t>
      </w:r>
      <w:r w:rsidR="001D0A57">
        <w:rPr>
          <w:b/>
          <w:sz w:val="24"/>
          <w:szCs w:val="24"/>
        </w:rPr>
        <w:t xml:space="preserve"> </w:t>
      </w:r>
      <w:r>
        <w:rPr>
          <w:b/>
          <w:sz w:val="24"/>
          <w:szCs w:val="24"/>
        </w:rPr>
        <w:t>(1OX18IS025)</w:t>
      </w:r>
    </w:p>
    <w:p w14:paraId="1D284FE7" w14:textId="77777777" w:rsidR="00D9411A" w:rsidRDefault="00D9411A">
      <w:pPr>
        <w:spacing w:before="9" w:line="140" w:lineRule="exact"/>
        <w:rPr>
          <w:sz w:val="14"/>
          <w:szCs w:val="14"/>
        </w:rPr>
      </w:pPr>
    </w:p>
    <w:p w14:paraId="2E8E0F09" w14:textId="77777777" w:rsidR="00D9411A" w:rsidRDefault="00D9411A">
      <w:pPr>
        <w:spacing w:line="200" w:lineRule="exact"/>
      </w:pPr>
    </w:p>
    <w:p w14:paraId="27FE4DA7" w14:textId="77777777" w:rsidR="00D9411A" w:rsidRDefault="00D9411A">
      <w:pPr>
        <w:spacing w:line="200" w:lineRule="exact"/>
      </w:pPr>
    </w:p>
    <w:p w14:paraId="61F5B65D" w14:textId="77777777" w:rsidR="00D9411A" w:rsidRDefault="007A5766">
      <w:pPr>
        <w:ind w:left="1233" w:right="883"/>
        <w:jc w:val="center"/>
        <w:rPr>
          <w:sz w:val="24"/>
          <w:szCs w:val="24"/>
        </w:rPr>
      </w:pPr>
      <w:r>
        <w:rPr>
          <w:sz w:val="24"/>
          <w:szCs w:val="24"/>
        </w:rPr>
        <w:t>Submitted in partial of requirement for the award of the Degree of</w:t>
      </w:r>
    </w:p>
    <w:p w14:paraId="2A61FE8E" w14:textId="77777777" w:rsidR="00D9411A" w:rsidRDefault="00D9411A">
      <w:pPr>
        <w:spacing w:before="3" w:line="200" w:lineRule="exact"/>
      </w:pPr>
    </w:p>
    <w:p w14:paraId="0C6F4F3A" w14:textId="77777777" w:rsidR="00D9411A" w:rsidRDefault="007A5766">
      <w:pPr>
        <w:ind w:left="1986" w:right="1629"/>
        <w:jc w:val="center"/>
        <w:rPr>
          <w:sz w:val="28"/>
          <w:szCs w:val="28"/>
        </w:rPr>
      </w:pPr>
      <w:r>
        <w:rPr>
          <w:b/>
          <w:sz w:val="28"/>
          <w:szCs w:val="28"/>
        </w:rPr>
        <w:t>BACHELOR OF ENGINEERING (B.E)</w:t>
      </w:r>
    </w:p>
    <w:p w14:paraId="253F1C0B" w14:textId="77777777" w:rsidR="00D9411A" w:rsidRDefault="007A5766">
      <w:pPr>
        <w:spacing w:line="260" w:lineRule="exact"/>
        <w:ind w:left="4315" w:right="3967"/>
        <w:jc w:val="center"/>
        <w:rPr>
          <w:sz w:val="24"/>
          <w:szCs w:val="24"/>
        </w:rPr>
      </w:pPr>
      <w:r>
        <w:rPr>
          <w:sz w:val="24"/>
          <w:szCs w:val="24"/>
        </w:rPr>
        <w:t>In</w:t>
      </w:r>
    </w:p>
    <w:p w14:paraId="01239FC7" w14:textId="77777777" w:rsidR="00D9411A" w:rsidRDefault="007A5766">
      <w:pPr>
        <w:spacing w:before="2"/>
        <w:ind w:left="1770" w:right="1415"/>
        <w:jc w:val="center"/>
        <w:rPr>
          <w:sz w:val="24"/>
          <w:szCs w:val="24"/>
        </w:rPr>
      </w:pPr>
      <w:r>
        <w:rPr>
          <w:b/>
          <w:sz w:val="24"/>
          <w:szCs w:val="24"/>
        </w:rPr>
        <w:t>INFORMATION SCIENCE AND ENGINEERING</w:t>
      </w:r>
    </w:p>
    <w:p w14:paraId="4EB5373C" w14:textId="77777777" w:rsidR="00D9411A" w:rsidRDefault="00D9411A">
      <w:pPr>
        <w:spacing w:before="11" w:line="260" w:lineRule="exact"/>
        <w:rPr>
          <w:sz w:val="26"/>
          <w:szCs w:val="26"/>
        </w:rPr>
      </w:pPr>
    </w:p>
    <w:p w14:paraId="1914DD81" w14:textId="2F135A12" w:rsidR="00D9411A" w:rsidRDefault="007A5766">
      <w:pPr>
        <w:ind w:left="3341" w:right="2986"/>
        <w:jc w:val="center"/>
        <w:rPr>
          <w:sz w:val="24"/>
          <w:szCs w:val="24"/>
        </w:rPr>
      </w:pPr>
      <w:r>
        <w:rPr>
          <w:sz w:val="24"/>
          <w:szCs w:val="24"/>
        </w:rPr>
        <w:t>Under the guidance of</w:t>
      </w:r>
    </w:p>
    <w:p w14:paraId="147323B5" w14:textId="77777777" w:rsidR="00E82414" w:rsidRDefault="00E82414">
      <w:pPr>
        <w:ind w:left="3341" w:right="2986"/>
        <w:jc w:val="center"/>
        <w:rPr>
          <w:sz w:val="24"/>
          <w:szCs w:val="24"/>
        </w:rPr>
      </w:pPr>
    </w:p>
    <w:p w14:paraId="34E70C37" w14:textId="2E4F30E4" w:rsidR="00D9411A" w:rsidRDefault="007A5766" w:rsidP="00E82414">
      <w:pPr>
        <w:ind w:left="2305" w:right="2890" w:firstLine="720"/>
        <w:rPr>
          <w:sz w:val="28"/>
          <w:szCs w:val="28"/>
        </w:rPr>
      </w:pPr>
      <w:r>
        <w:rPr>
          <w:b/>
          <w:sz w:val="28"/>
          <w:szCs w:val="28"/>
        </w:rPr>
        <w:t>Mrs. Sandya Rani</w:t>
      </w:r>
      <w:r w:rsidR="00E82414">
        <w:rPr>
          <w:b/>
          <w:sz w:val="28"/>
          <w:szCs w:val="28"/>
        </w:rPr>
        <w:t xml:space="preserve"> V</w:t>
      </w:r>
    </w:p>
    <w:p w14:paraId="1ECC6775" w14:textId="77777777" w:rsidR="00D9411A" w:rsidRDefault="007A5766">
      <w:pPr>
        <w:spacing w:line="260" w:lineRule="exact"/>
        <w:ind w:left="3025" w:right="2673"/>
        <w:jc w:val="center"/>
        <w:rPr>
          <w:sz w:val="24"/>
          <w:szCs w:val="24"/>
        </w:rPr>
      </w:pPr>
      <w:r>
        <w:rPr>
          <w:sz w:val="24"/>
          <w:szCs w:val="24"/>
        </w:rPr>
        <w:t>Asst. Professor. Dept. of ISE</w:t>
      </w:r>
    </w:p>
    <w:p w14:paraId="22A9C64D" w14:textId="77777777" w:rsidR="00D9411A" w:rsidRDefault="00D9411A">
      <w:pPr>
        <w:spacing w:line="200" w:lineRule="exact"/>
      </w:pPr>
    </w:p>
    <w:p w14:paraId="662946CC" w14:textId="77777777" w:rsidR="00D9411A" w:rsidRDefault="00D9411A">
      <w:pPr>
        <w:spacing w:line="200" w:lineRule="exact"/>
      </w:pPr>
    </w:p>
    <w:p w14:paraId="588DDD3E" w14:textId="77777777" w:rsidR="00D9411A" w:rsidRDefault="00D9411A">
      <w:pPr>
        <w:spacing w:before="9" w:line="200" w:lineRule="exact"/>
      </w:pPr>
    </w:p>
    <w:p w14:paraId="556D8B42" w14:textId="77777777" w:rsidR="00D9411A" w:rsidRDefault="00E675F8">
      <w:pPr>
        <w:ind w:left="3794"/>
      </w:pPr>
      <w:r>
        <w:pict w14:anchorId="1FB559FE">
          <v:shape id="_x0000_i1026" type="#_x0000_t75" style="width:80.3pt;height:77.85pt">
            <v:imagedata r:id="rId6" o:title=""/>
          </v:shape>
        </w:pict>
      </w:r>
    </w:p>
    <w:p w14:paraId="668446DB" w14:textId="77777777" w:rsidR="00D9411A" w:rsidRDefault="00D9411A">
      <w:pPr>
        <w:spacing w:before="2" w:line="120" w:lineRule="exact"/>
        <w:rPr>
          <w:sz w:val="12"/>
          <w:szCs w:val="12"/>
        </w:rPr>
      </w:pPr>
    </w:p>
    <w:p w14:paraId="7B9F1E44" w14:textId="77777777" w:rsidR="00D9411A" w:rsidRDefault="00D9411A">
      <w:pPr>
        <w:spacing w:line="200" w:lineRule="exact"/>
      </w:pPr>
    </w:p>
    <w:p w14:paraId="22590753" w14:textId="77777777" w:rsidR="00D9411A" w:rsidRDefault="00D9411A">
      <w:pPr>
        <w:spacing w:line="200" w:lineRule="exact"/>
      </w:pPr>
    </w:p>
    <w:p w14:paraId="4C7AAEED" w14:textId="77777777" w:rsidR="00D9411A" w:rsidRDefault="007A5766">
      <w:pPr>
        <w:ind w:left="907" w:right="553"/>
        <w:jc w:val="center"/>
        <w:rPr>
          <w:sz w:val="24"/>
          <w:szCs w:val="24"/>
        </w:rPr>
      </w:pPr>
      <w:r>
        <w:rPr>
          <w:sz w:val="24"/>
          <w:szCs w:val="24"/>
        </w:rPr>
        <w:t xml:space="preserve">DEPARTMENT OF INFORMATION SCIENCE AND ENGINEERING </w:t>
      </w:r>
      <w:r>
        <w:rPr>
          <w:b/>
          <w:sz w:val="28"/>
          <w:szCs w:val="28"/>
        </w:rPr>
        <w:t xml:space="preserve">THE OXFORD COLLEGE OF ENGINEERING </w:t>
      </w:r>
      <w:r>
        <w:rPr>
          <w:sz w:val="24"/>
          <w:szCs w:val="24"/>
        </w:rPr>
        <w:t>BOMMANAHALLI, HOSUR ROAD, BENGALURU – 560068</w:t>
      </w:r>
    </w:p>
    <w:p w14:paraId="1995A7A5" w14:textId="77777777" w:rsidR="00D9411A" w:rsidRDefault="007A5766">
      <w:pPr>
        <w:spacing w:before="4"/>
        <w:ind w:left="3897" w:right="3539"/>
        <w:jc w:val="center"/>
        <w:rPr>
          <w:sz w:val="24"/>
          <w:szCs w:val="24"/>
        </w:rPr>
        <w:sectPr w:rsidR="00D9411A">
          <w:pgSz w:w="11920" w:h="16860"/>
          <w:pgMar w:top="1200" w:right="1680" w:bottom="280" w:left="1680" w:header="720" w:footer="720" w:gutter="0"/>
          <w:cols w:space="720"/>
        </w:sectPr>
      </w:pPr>
      <w:r>
        <w:rPr>
          <w:sz w:val="24"/>
          <w:szCs w:val="24"/>
        </w:rPr>
        <w:t>2020-2021</w:t>
      </w:r>
    </w:p>
    <w:p w14:paraId="1D4D2DD9" w14:textId="77777777" w:rsidR="00D9411A" w:rsidRDefault="007A5766">
      <w:pPr>
        <w:spacing w:before="55"/>
        <w:ind w:left="693" w:right="562"/>
        <w:jc w:val="center"/>
        <w:rPr>
          <w:sz w:val="36"/>
          <w:szCs w:val="36"/>
        </w:rPr>
      </w:pPr>
      <w:r>
        <w:rPr>
          <w:b/>
          <w:sz w:val="36"/>
          <w:szCs w:val="36"/>
        </w:rPr>
        <w:lastRenderedPageBreak/>
        <w:t>THE OXFORD COLLEGE OF ENGINEERING</w:t>
      </w:r>
    </w:p>
    <w:p w14:paraId="34E4AD8F" w14:textId="77777777" w:rsidR="00D9411A" w:rsidRDefault="007A5766">
      <w:pPr>
        <w:spacing w:line="260" w:lineRule="exact"/>
        <w:ind w:left="1267" w:right="1272"/>
        <w:jc w:val="center"/>
        <w:rPr>
          <w:sz w:val="24"/>
          <w:szCs w:val="24"/>
        </w:rPr>
      </w:pPr>
      <w:r>
        <w:rPr>
          <w:sz w:val="24"/>
          <w:szCs w:val="24"/>
        </w:rPr>
        <w:t>BOMMANAHALLI, HOSUR ROAD, BENGALURU – 560 068</w:t>
      </w:r>
    </w:p>
    <w:p w14:paraId="43E3049E" w14:textId="77777777" w:rsidR="00D9411A" w:rsidRDefault="007A5766">
      <w:pPr>
        <w:spacing w:before="2"/>
        <w:ind w:left="2410" w:right="2408"/>
        <w:jc w:val="center"/>
        <w:rPr>
          <w:sz w:val="22"/>
          <w:szCs w:val="22"/>
        </w:rPr>
      </w:pPr>
      <w:r>
        <w:rPr>
          <w:sz w:val="22"/>
          <w:szCs w:val="22"/>
        </w:rPr>
        <w:t>(Affiliated to VTU and Approved by AICTE)</w:t>
      </w:r>
    </w:p>
    <w:p w14:paraId="7734E7AE" w14:textId="77777777" w:rsidR="00D9411A" w:rsidRDefault="00D9411A">
      <w:pPr>
        <w:spacing w:before="8" w:line="100" w:lineRule="exact"/>
        <w:rPr>
          <w:sz w:val="10"/>
          <w:szCs w:val="10"/>
        </w:rPr>
      </w:pPr>
    </w:p>
    <w:p w14:paraId="43A8E696" w14:textId="77777777" w:rsidR="00D9411A" w:rsidRDefault="00D9411A">
      <w:pPr>
        <w:spacing w:line="200" w:lineRule="exact"/>
      </w:pPr>
    </w:p>
    <w:p w14:paraId="41A2E361" w14:textId="77777777" w:rsidR="00D9411A" w:rsidRDefault="00D9411A">
      <w:pPr>
        <w:spacing w:line="200" w:lineRule="exact"/>
      </w:pPr>
    </w:p>
    <w:p w14:paraId="20F9E6BE" w14:textId="77777777" w:rsidR="00D9411A" w:rsidRDefault="007A5766">
      <w:pPr>
        <w:ind w:left="692" w:right="698"/>
        <w:jc w:val="center"/>
        <w:rPr>
          <w:sz w:val="24"/>
          <w:szCs w:val="24"/>
        </w:rPr>
      </w:pPr>
      <w:r>
        <w:rPr>
          <w:b/>
          <w:sz w:val="24"/>
          <w:szCs w:val="24"/>
        </w:rPr>
        <w:t>DEPARTMENT OF INFORMATION SCIENCE AND ENGINEERING</w:t>
      </w:r>
    </w:p>
    <w:p w14:paraId="2E15CD15" w14:textId="77777777" w:rsidR="00D9411A" w:rsidRDefault="00D9411A">
      <w:pPr>
        <w:spacing w:before="3" w:line="100" w:lineRule="exact"/>
        <w:rPr>
          <w:sz w:val="11"/>
          <w:szCs w:val="11"/>
        </w:rPr>
      </w:pPr>
    </w:p>
    <w:p w14:paraId="1569721A" w14:textId="77777777" w:rsidR="00D9411A" w:rsidRDefault="00D9411A">
      <w:pPr>
        <w:spacing w:line="200" w:lineRule="exact"/>
      </w:pPr>
    </w:p>
    <w:p w14:paraId="094B1043" w14:textId="77777777" w:rsidR="00D9411A" w:rsidRDefault="00D9411A">
      <w:pPr>
        <w:spacing w:line="200" w:lineRule="exact"/>
      </w:pPr>
    </w:p>
    <w:p w14:paraId="1FBB9263" w14:textId="77777777" w:rsidR="00D9411A" w:rsidRDefault="00D9411A">
      <w:pPr>
        <w:spacing w:line="200" w:lineRule="exact"/>
      </w:pPr>
    </w:p>
    <w:p w14:paraId="79EBB4B5" w14:textId="77777777" w:rsidR="00D9411A" w:rsidRDefault="00E675F8">
      <w:pPr>
        <w:ind w:left="3427"/>
      </w:pPr>
      <w:r>
        <w:pict w14:anchorId="0B4A1FA5">
          <v:shape id="_x0000_i1027" type="#_x0000_t75" style="width:101.15pt;height:99.05pt">
            <v:imagedata r:id="rId6" o:title=""/>
          </v:shape>
        </w:pict>
      </w:r>
    </w:p>
    <w:p w14:paraId="62806E4D" w14:textId="77777777" w:rsidR="00D9411A" w:rsidRDefault="00D9411A">
      <w:pPr>
        <w:spacing w:before="12" w:line="220" w:lineRule="exact"/>
        <w:rPr>
          <w:sz w:val="22"/>
          <w:szCs w:val="22"/>
        </w:rPr>
      </w:pPr>
    </w:p>
    <w:p w14:paraId="74146533" w14:textId="77777777" w:rsidR="00D9411A" w:rsidRDefault="007A5766">
      <w:pPr>
        <w:spacing w:line="300" w:lineRule="exact"/>
        <w:ind w:left="3442" w:right="3441"/>
        <w:jc w:val="center"/>
        <w:rPr>
          <w:sz w:val="28"/>
          <w:szCs w:val="28"/>
        </w:rPr>
      </w:pPr>
      <w:r>
        <w:rPr>
          <w:b/>
          <w:position w:val="-1"/>
          <w:sz w:val="28"/>
          <w:szCs w:val="28"/>
          <w:u w:val="thick" w:color="000000"/>
        </w:rPr>
        <w:t>CERTIFICATE</w:t>
      </w:r>
    </w:p>
    <w:p w14:paraId="4D7B3E94" w14:textId="77777777" w:rsidR="00D9411A" w:rsidRDefault="00D9411A">
      <w:pPr>
        <w:spacing w:before="6" w:line="140" w:lineRule="exact"/>
        <w:rPr>
          <w:sz w:val="14"/>
          <w:szCs w:val="14"/>
        </w:rPr>
      </w:pPr>
    </w:p>
    <w:p w14:paraId="0C1C80B8" w14:textId="77777777" w:rsidR="00D9411A" w:rsidRDefault="00D9411A">
      <w:pPr>
        <w:spacing w:line="200" w:lineRule="exact"/>
      </w:pPr>
    </w:p>
    <w:p w14:paraId="3C82DB3A" w14:textId="77777777" w:rsidR="00D9411A" w:rsidRDefault="00D9411A">
      <w:pPr>
        <w:spacing w:line="200" w:lineRule="exact"/>
      </w:pPr>
    </w:p>
    <w:p w14:paraId="03210562" w14:textId="4767B8D5" w:rsidR="00D9411A" w:rsidRDefault="007A5766">
      <w:pPr>
        <w:spacing w:before="29" w:line="360" w:lineRule="auto"/>
        <w:ind w:left="120" w:right="70"/>
        <w:jc w:val="both"/>
        <w:rPr>
          <w:sz w:val="24"/>
          <w:szCs w:val="24"/>
        </w:rPr>
      </w:pPr>
      <w:r>
        <w:rPr>
          <w:sz w:val="24"/>
          <w:szCs w:val="24"/>
        </w:rPr>
        <w:t>This is Certify that The Project work entitled “</w:t>
      </w:r>
      <w:r>
        <w:rPr>
          <w:b/>
          <w:sz w:val="24"/>
          <w:szCs w:val="24"/>
        </w:rPr>
        <w:t>LIBRARY MANAGEMENT SYSTEM</w:t>
      </w:r>
      <w:r>
        <w:rPr>
          <w:sz w:val="24"/>
          <w:szCs w:val="24"/>
        </w:rPr>
        <w:t xml:space="preserve">” is   a   bonafied   work   carried   out   </w:t>
      </w:r>
      <w:r>
        <w:rPr>
          <w:b/>
          <w:sz w:val="24"/>
          <w:szCs w:val="24"/>
        </w:rPr>
        <w:t xml:space="preserve">DEEPTHI (1OX18IS019), DIVYA   BHARATHI   (1OX18IS020),   GANAVI   (1OX18IS024),   </w:t>
      </w:r>
      <w:r>
        <w:rPr>
          <w:sz w:val="24"/>
          <w:szCs w:val="24"/>
        </w:rPr>
        <w:t xml:space="preserve">a   bonafied   student   of   </w:t>
      </w:r>
      <w:r>
        <w:rPr>
          <w:b/>
          <w:sz w:val="24"/>
          <w:szCs w:val="24"/>
        </w:rPr>
        <w:t>THE   OXFORD COLLEGE OF ENGINEERING</w:t>
      </w:r>
      <w:r>
        <w:rPr>
          <w:sz w:val="24"/>
          <w:szCs w:val="24"/>
        </w:rPr>
        <w:t xml:space="preserve">, Bangalore in partial fulfillment for the award of the Degree  of  </w:t>
      </w:r>
      <w:r>
        <w:rPr>
          <w:b/>
          <w:sz w:val="24"/>
          <w:szCs w:val="24"/>
        </w:rPr>
        <w:t xml:space="preserve">BACHELOR  OF  ENGINEERING  </w:t>
      </w:r>
      <w:r>
        <w:rPr>
          <w:sz w:val="24"/>
          <w:szCs w:val="24"/>
        </w:rPr>
        <w:t xml:space="preserve">in  </w:t>
      </w:r>
      <w:r>
        <w:rPr>
          <w:b/>
          <w:sz w:val="24"/>
          <w:szCs w:val="24"/>
        </w:rPr>
        <w:t xml:space="preserve">INFORMATION  SCIENCE  AND ENGINEERING  </w:t>
      </w:r>
      <w:r>
        <w:rPr>
          <w:sz w:val="24"/>
          <w:szCs w:val="24"/>
        </w:rPr>
        <w:t xml:space="preserve">of  the  </w:t>
      </w:r>
      <w:r>
        <w:rPr>
          <w:b/>
          <w:sz w:val="24"/>
          <w:szCs w:val="24"/>
        </w:rPr>
        <w:t>VISVESHVARAYA  TECHNOLOGICAL</w:t>
      </w:r>
    </w:p>
    <w:p w14:paraId="24D834C1" w14:textId="77777777" w:rsidR="00D9411A" w:rsidRDefault="007A5766">
      <w:pPr>
        <w:spacing w:before="3" w:line="360" w:lineRule="auto"/>
        <w:ind w:left="120" w:right="76"/>
        <w:jc w:val="both"/>
        <w:rPr>
          <w:sz w:val="24"/>
          <w:szCs w:val="24"/>
        </w:rPr>
      </w:pPr>
      <w:r>
        <w:rPr>
          <w:b/>
          <w:sz w:val="24"/>
          <w:szCs w:val="24"/>
        </w:rPr>
        <w:t xml:space="preserve">UNIVERSITY,  BELGAUM  </w:t>
      </w:r>
      <w:r>
        <w:rPr>
          <w:sz w:val="24"/>
          <w:szCs w:val="24"/>
        </w:rPr>
        <w:t>during  the  academic  year  2020-2021.The  DBMS  Mini Project report has been approved as it satisfies the academic requirements in respect of DBMS project prescribed for the said degree.</w:t>
      </w:r>
    </w:p>
    <w:p w14:paraId="156C93C7" w14:textId="77777777" w:rsidR="00D9411A" w:rsidRDefault="00D9411A">
      <w:pPr>
        <w:spacing w:line="200" w:lineRule="exact"/>
      </w:pPr>
    </w:p>
    <w:p w14:paraId="016E049A" w14:textId="77777777" w:rsidR="00D9411A" w:rsidRDefault="00D9411A">
      <w:pPr>
        <w:spacing w:line="200" w:lineRule="exact"/>
      </w:pPr>
    </w:p>
    <w:p w14:paraId="74B32A1C" w14:textId="77777777" w:rsidR="00D9411A" w:rsidRDefault="00D9411A">
      <w:pPr>
        <w:spacing w:line="200" w:lineRule="exact"/>
      </w:pPr>
    </w:p>
    <w:p w14:paraId="39776F8B" w14:textId="77777777" w:rsidR="00D9411A" w:rsidRDefault="00D9411A">
      <w:pPr>
        <w:spacing w:before="16" w:line="220" w:lineRule="exact"/>
        <w:rPr>
          <w:sz w:val="22"/>
          <w:szCs w:val="22"/>
        </w:rPr>
      </w:pPr>
    </w:p>
    <w:p w14:paraId="35FEF1D3" w14:textId="2BCD1A80" w:rsidR="00D9411A" w:rsidRPr="007A5766" w:rsidRDefault="007A5766">
      <w:pPr>
        <w:ind w:left="128" w:right="172"/>
        <w:jc w:val="both"/>
        <w:rPr>
          <w:sz w:val="24"/>
          <w:szCs w:val="24"/>
        </w:rPr>
      </w:pPr>
      <w:r w:rsidRPr="007A5766">
        <w:rPr>
          <w:b/>
          <w:sz w:val="24"/>
          <w:szCs w:val="24"/>
          <w:u w:val="thick" w:color="000000"/>
        </w:rPr>
        <w:t>GUIDE</w:t>
      </w:r>
      <w:r w:rsidRPr="007A5766">
        <w:rPr>
          <w:b/>
          <w:sz w:val="24"/>
          <w:szCs w:val="24"/>
        </w:rPr>
        <w:t xml:space="preserve">                                        </w:t>
      </w:r>
      <w:r w:rsidR="00E675F8">
        <w:rPr>
          <w:b/>
          <w:sz w:val="24"/>
          <w:szCs w:val="24"/>
        </w:rPr>
        <w:t xml:space="preserve">  </w:t>
      </w:r>
      <w:r w:rsidRPr="007A5766">
        <w:rPr>
          <w:b/>
          <w:sz w:val="24"/>
          <w:szCs w:val="24"/>
          <w:u w:val="thick" w:color="000000"/>
        </w:rPr>
        <w:t>HOD</w:t>
      </w:r>
      <w:r w:rsidRPr="007A5766">
        <w:rPr>
          <w:b/>
          <w:sz w:val="24"/>
          <w:szCs w:val="24"/>
        </w:rPr>
        <w:t xml:space="preserve">                                   </w:t>
      </w:r>
      <w:r>
        <w:rPr>
          <w:b/>
          <w:sz w:val="24"/>
          <w:szCs w:val="24"/>
        </w:rPr>
        <w:tab/>
      </w:r>
      <w:r>
        <w:rPr>
          <w:b/>
          <w:sz w:val="24"/>
          <w:szCs w:val="24"/>
        </w:rPr>
        <w:tab/>
      </w:r>
      <w:r w:rsidRPr="007A5766">
        <w:rPr>
          <w:b/>
          <w:sz w:val="24"/>
          <w:szCs w:val="24"/>
          <w:u w:val="thick" w:color="000000"/>
        </w:rPr>
        <w:t>PRINCIPAL</w:t>
      </w:r>
    </w:p>
    <w:p w14:paraId="10900CB0" w14:textId="77777777" w:rsidR="00D9411A" w:rsidRDefault="00D9411A">
      <w:pPr>
        <w:spacing w:before="10" w:line="140" w:lineRule="exact"/>
        <w:rPr>
          <w:sz w:val="15"/>
          <w:szCs w:val="15"/>
        </w:rPr>
      </w:pPr>
    </w:p>
    <w:p w14:paraId="01437809" w14:textId="594CB8BB" w:rsidR="00D9411A" w:rsidRDefault="007A5766">
      <w:pPr>
        <w:spacing w:line="260" w:lineRule="exact"/>
        <w:ind w:left="128" w:right="269"/>
        <w:jc w:val="both"/>
        <w:rPr>
          <w:sz w:val="24"/>
          <w:szCs w:val="24"/>
        </w:rPr>
        <w:sectPr w:rsidR="00D9411A">
          <w:pgSz w:w="11920" w:h="16860"/>
          <w:pgMar w:top="1000" w:right="1320" w:bottom="280" w:left="1680" w:header="720" w:footer="720" w:gutter="0"/>
          <w:cols w:space="720"/>
        </w:sectPr>
      </w:pPr>
      <w:r>
        <w:rPr>
          <w:b/>
          <w:position w:val="-1"/>
          <w:sz w:val="24"/>
          <w:szCs w:val="24"/>
        </w:rPr>
        <w:t xml:space="preserve">Mrs. SANDYA RANI </w:t>
      </w:r>
      <w:r w:rsidR="00774694">
        <w:rPr>
          <w:b/>
          <w:position w:val="-1"/>
          <w:sz w:val="24"/>
          <w:szCs w:val="24"/>
        </w:rPr>
        <w:t>V</w:t>
      </w:r>
      <w:r>
        <w:rPr>
          <w:b/>
          <w:position w:val="-1"/>
          <w:sz w:val="24"/>
          <w:szCs w:val="24"/>
        </w:rPr>
        <w:t xml:space="preserve">            </w:t>
      </w:r>
      <w:r w:rsidR="00E675F8">
        <w:rPr>
          <w:b/>
          <w:position w:val="-1"/>
          <w:sz w:val="24"/>
          <w:szCs w:val="24"/>
        </w:rPr>
        <w:t xml:space="preserve">   </w:t>
      </w:r>
      <w:r>
        <w:rPr>
          <w:b/>
          <w:position w:val="-1"/>
          <w:sz w:val="24"/>
          <w:szCs w:val="24"/>
        </w:rPr>
        <w:t>Dr</w:t>
      </w:r>
      <w:r w:rsidR="00E675F8">
        <w:rPr>
          <w:b/>
          <w:position w:val="-1"/>
          <w:sz w:val="24"/>
          <w:szCs w:val="24"/>
        </w:rPr>
        <w:t>.</w:t>
      </w:r>
      <w:r>
        <w:rPr>
          <w:b/>
          <w:position w:val="-1"/>
          <w:sz w:val="24"/>
          <w:szCs w:val="24"/>
        </w:rPr>
        <w:t xml:space="preserve"> KANAGAVALLI</w:t>
      </w:r>
      <w:r w:rsidR="00E675F8">
        <w:rPr>
          <w:b/>
          <w:position w:val="-1"/>
          <w:sz w:val="24"/>
          <w:szCs w:val="24"/>
        </w:rPr>
        <w:t xml:space="preserve"> R</w:t>
      </w:r>
      <w:r>
        <w:rPr>
          <w:b/>
          <w:position w:val="-1"/>
          <w:sz w:val="24"/>
          <w:szCs w:val="24"/>
        </w:rPr>
        <w:t xml:space="preserve">                       Dr. G T RAJU</w:t>
      </w:r>
    </w:p>
    <w:p w14:paraId="1460984F" w14:textId="77777777" w:rsidR="00D9411A" w:rsidRDefault="007A5766">
      <w:pPr>
        <w:spacing w:before="13" w:line="400" w:lineRule="atLeast"/>
        <w:ind w:left="128" w:right="-41"/>
        <w:rPr>
          <w:sz w:val="24"/>
          <w:szCs w:val="24"/>
        </w:rPr>
      </w:pPr>
      <w:r>
        <w:rPr>
          <w:sz w:val="24"/>
          <w:szCs w:val="24"/>
        </w:rPr>
        <w:t>Asst. Professor, Dept. of ISE.TOCE</w:t>
      </w:r>
    </w:p>
    <w:p w14:paraId="58BFDA87" w14:textId="59DB152E" w:rsidR="00D9411A" w:rsidRDefault="007A5766" w:rsidP="00E675F8">
      <w:pPr>
        <w:spacing w:before="13" w:line="400" w:lineRule="atLeast"/>
        <w:ind w:right="-41"/>
        <w:rPr>
          <w:sz w:val="24"/>
          <w:szCs w:val="24"/>
        </w:rPr>
      </w:pPr>
      <w:r>
        <w:br w:type="column"/>
      </w:r>
      <w:r>
        <w:rPr>
          <w:sz w:val="24"/>
          <w:szCs w:val="24"/>
        </w:rPr>
        <w:t>Professor and HOD</w:t>
      </w:r>
      <w:r w:rsidR="00E675F8">
        <w:rPr>
          <w:sz w:val="24"/>
          <w:szCs w:val="24"/>
        </w:rPr>
        <w:t xml:space="preserve">    </w:t>
      </w:r>
      <w:r>
        <w:rPr>
          <w:sz w:val="24"/>
          <w:szCs w:val="24"/>
        </w:rPr>
        <w:t xml:space="preserve"> Dept. of. ISE.TOCE</w:t>
      </w:r>
    </w:p>
    <w:p w14:paraId="532F4B7D" w14:textId="4706DE4D" w:rsidR="00D9411A" w:rsidRDefault="007A5766">
      <w:pPr>
        <w:spacing w:before="7" w:line="120" w:lineRule="exact"/>
        <w:rPr>
          <w:sz w:val="13"/>
          <w:szCs w:val="13"/>
        </w:rPr>
      </w:pPr>
      <w:r>
        <w:br w:type="column"/>
      </w:r>
    </w:p>
    <w:p w14:paraId="586FE5DB" w14:textId="77777777" w:rsidR="00D9411A" w:rsidRDefault="007A5766">
      <w:pPr>
        <w:rPr>
          <w:sz w:val="24"/>
          <w:szCs w:val="24"/>
        </w:rPr>
        <w:sectPr w:rsidR="00D9411A">
          <w:type w:val="continuous"/>
          <w:pgSz w:w="11920" w:h="16860"/>
          <w:pgMar w:top="1200" w:right="1320" w:bottom="280" w:left="1680" w:header="720" w:footer="720" w:gutter="0"/>
          <w:cols w:num="3" w:space="720" w:equalWidth="0">
            <w:col w:w="2019" w:space="1383"/>
            <w:col w:w="1947" w:space="1784"/>
            <w:col w:w="1787"/>
          </w:cols>
        </w:sectPr>
      </w:pPr>
      <w:r>
        <w:rPr>
          <w:sz w:val="24"/>
          <w:szCs w:val="24"/>
        </w:rPr>
        <w:t>TOCE</w:t>
      </w:r>
    </w:p>
    <w:p w14:paraId="57D1EE87" w14:textId="77777777" w:rsidR="00D9411A" w:rsidRDefault="00AE39AC">
      <w:pPr>
        <w:spacing w:before="3" w:line="140" w:lineRule="exact"/>
        <w:rPr>
          <w:sz w:val="14"/>
          <w:szCs w:val="14"/>
        </w:rPr>
      </w:pPr>
      <w:r>
        <w:pict w14:anchorId="35ACC386">
          <v:group id="_x0000_s1045" style="position:absolute;margin-left:23.95pt;margin-top:23.7pt;width:547.8pt;height:794.75pt;z-index:-251658752;mso-position-horizontal-relative:page;mso-position-vertical-relative:page" coordorigin="479,474" coordsize="10956,15895">
            <v:shape id="_x0000_s1049" style="position:absolute;left:490;top:485;width:10934;height:0" coordorigin="490,485" coordsize="10934,0" path="m490,485r10934,e" filled="f" strokeweight="1pt">
              <v:path arrowok="t"/>
            </v:shape>
            <v:shape id="_x0000_s1048" style="position:absolute;left:485;top:480;width:0;height:15883" coordorigin="485,480" coordsize="0,15883" path="m485,480r,15883e" filled="f" strokeweight="1pt">
              <v:path arrowok="t"/>
            </v:shape>
            <v:shape id="_x0000_s1047" style="position:absolute;left:11429;top:480;width:0;height:15883" coordorigin="11429,480" coordsize="0,15883" path="m11429,480r,15883e" filled="f" strokeweight="1pt">
              <v:path arrowok="t"/>
            </v:shape>
            <v:shape id="_x0000_s1046" style="position:absolute;left:490;top:16358;width:10934;height:0" coordorigin="490,16358" coordsize="10934,0" path="m490,16358r10934,e" filled="f" strokeweight="1pt">
              <v:path arrowok="t"/>
            </v:shape>
            <w10:wrap anchorx="page" anchory="page"/>
          </v:group>
        </w:pict>
      </w:r>
    </w:p>
    <w:p w14:paraId="2BB8A76E" w14:textId="77777777" w:rsidR="00D9411A" w:rsidRDefault="00D9411A">
      <w:pPr>
        <w:spacing w:line="200" w:lineRule="exact"/>
      </w:pPr>
    </w:p>
    <w:p w14:paraId="65FC0080" w14:textId="77777777" w:rsidR="00D9411A" w:rsidRDefault="00D9411A">
      <w:pPr>
        <w:spacing w:line="200" w:lineRule="exact"/>
      </w:pPr>
    </w:p>
    <w:p w14:paraId="0FAC0AAA" w14:textId="77777777" w:rsidR="00D9411A" w:rsidRDefault="007A5766">
      <w:pPr>
        <w:spacing w:before="24"/>
        <w:ind w:left="3577" w:right="3579"/>
        <w:jc w:val="center"/>
        <w:rPr>
          <w:sz w:val="28"/>
          <w:szCs w:val="28"/>
        </w:rPr>
      </w:pPr>
      <w:r>
        <w:rPr>
          <w:b/>
          <w:sz w:val="28"/>
          <w:szCs w:val="28"/>
          <w:u w:val="thick" w:color="000000"/>
        </w:rPr>
        <w:t>External Viva</w:t>
      </w:r>
    </w:p>
    <w:p w14:paraId="5621DF44" w14:textId="77777777" w:rsidR="00D9411A" w:rsidRDefault="00D9411A">
      <w:pPr>
        <w:spacing w:before="9" w:line="140" w:lineRule="exact"/>
        <w:rPr>
          <w:sz w:val="15"/>
          <w:szCs w:val="15"/>
        </w:rPr>
      </w:pPr>
    </w:p>
    <w:p w14:paraId="6C7F26CA" w14:textId="77777777" w:rsidR="00D9411A" w:rsidRDefault="007A5766">
      <w:pPr>
        <w:ind w:left="174" w:right="192"/>
        <w:jc w:val="center"/>
        <w:rPr>
          <w:sz w:val="24"/>
          <w:szCs w:val="24"/>
        </w:rPr>
      </w:pPr>
      <w:r>
        <w:rPr>
          <w:b/>
          <w:sz w:val="24"/>
          <w:szCs w:val="24"/>
        </w:rPr>
        <w:t>Name of the Examiners                                                                   Signature with Date</w:t>
      </w:r>
    </w:p>
    <w:p w14:paraId="65001395" w14:textId="77777777" w:rsidR="00D9411A" w:rsidRDefault="00D9411A">
      <w:pPr>
        <w:spacing w:before="9" w:line="120" w:lineRule="exact"/>
        <w:rPr>
          <w:sz w:val="13"/>
          <w:szCs w:val="13"/>
        </w:rPr>
      </w:pPr>
    </w:p>
    <w:p w14:paraId="4EFC333D" w14:textId="77777777" w:rsidR="00D9411A" w:rsidRDefault="00AE39AC">
      <w:pPr>
        <w:tabs>
          <w:tab w:val="left" w:pos="2520"/>
        </w:tabs>
        <w:spacing w:line="260" w:lineRule="exact"/>
        <w:ind w:left="120"/>
        <w:rPr>
          <w:sz w:val="24"/>
          <w:szCs w:val="24"/>
        </w:rPr>
      </w:pPr>
      <w:r>
        <w:pict w14:anchorId="3FD5C991">
          <v:group id="_x0000_s1043" style="position:absolute;left:0;text-align:left;margin-left:416pt;margin-top:731.9pt;width:98.05pt;height:0;z-index:-251660800;mso-position-horizontal-relative:page;mso-position-vertical-relative:page" coordorigin="8320,14638" coordsize="1961,0">
            <v:shape id="_x0000_s1044" style="position:absolute;left:8320;top:14638;width:1961;height:0" coordorigin="8320,14638" coordsize="1961,0" path="m8320,14638r1962,e" filled="f" strokeweight="1.66pt">
              <v:path arrowok="t"/>
            </v:shape>
            <w10:wrap anchorx="page" anchory="page"/>
          </v:group>
        </w:pict>
      </w:r>
      <w:r w:rsidR="007A5766">
        <w:rPr>
          <w:b/>
          <w:position w:val="-1"/>
          <w:sz w:val="24"/>
          <w:szCs w:val="24"/>
        </w:rPr>
        <w:t xml:space="preserve">1. </w:t>
      </w:r>
      <w:r w:rsidR="007A5766">
        <w:rPr>
          <w:b/>
          <w:position w:val="-1"/>
          <w:sz w:val="24"/>
          <w:szCs w:val="24"/>
          <w:u w:val="thick" w:color="000000"/>
        </w:rPr>
        <w:t xml:space="preserve"> </w:t>
      </w:r>
      <w:r w:rsidR="007A5766">
        <w:rPr>
          <w:b/>
          <w:position w:val="-1"/>
          <w:sz w:val="24"/>
          <w:szCs w:val="24"/>
          <w:u w:val="thick" w:color="000000"/>
        </w:rPr>
        <w:tab/>
      </w:r>
    </w:p>
    <w:p w14:paraId="3C468B85" w14:textId="77777777" w:rsidR="00D9411A" w:rsidRDefault="00D9411A">
      <w:pPr>
        <w:spacing w:line="100" w:lineRule="exact"/>
        <w:rPr>
          <w:sz w:val="11"/>
          <w:szCs w:val="11"/>
        </w:rPr>
      </w:pPr>
    </w:p>
    <w:p w14:paraId="7963376B" w14:textId="77777777" w:rsidR="00D9411A" w:rsidRDefault="00D9411A">
      <w:pPr>
        <w:spacing w:line="200" w:lineRule="exact"/>
      </w:pPr>
    </w:p>
    <w:p w14:paraId="6E51F65C" w14:textId="77777777" w:rsidR="00D9411A" w:rsidRDefault="00AE39AC">
      <w:pPr>
        <w:tabs>
          <w:tab w:val="left" w:pos="2500"/>
        </w:tabs>
        <w:spacing w:before="29"/>
        <w:ind w:left="120"/>
        <w:rPr>
          <w:sz w:val="24"/>
          <w:szCs w:val="24"/>
        </w:rPr>
        <w:sectPr w:rsidR="00D9411A">
          <w:type w:val="continuous"/>
          <w:pgSz w:w="11920" w:h="16860"/>
          <w:pgMar w:top="1200" w:right="1320" w:bottom="280" w:left="1680" w:header="720" w:footer="720" w:gutter="0"/>
          <w:cols w:space="720"/>
        </w:sectPr>
      </w:pPr>
      <w:r>
        <w:pict w14:anchorId="07A28A02">
          <v:group id="_x0000_s1041" style="position:absolute;left:0;text-align:left;margin-left:415.05pt;margin-top:762.4pt;width:99pt;height:0;z-index:-251659776;mso-position-horizontal-relative:page;mso-position-vertical-relative:page" coordorigin="8301,15248" coordsize="1980,0">
            <v:shape id="_x0000_s1042" style="position:absolute;left:8301;top:15248;width:1980;height:0" coordorigin="8301,15248" coordsize="1980,0" path="m8301,15248r1981,e" filled="f" strokeweight="1.66pt">
              <v:path arrowok="t"/>
            </v:shape>
            <w10:wrap anchorx="page" anchory="page"/>
          </v:group>
        </w:pict>
      </w:r>
      <w:r w:rsidR="007A5766">
        <w:rPr>
          <w:b/>
          <w:sz w:val="24"/>
          <w:szCs w:val="24"/>
        </w:rPr>
        <w:t xml:space="preserve">2. </w:t>
      </w:r>
      <w:r w:rsidR="007A5766">
        <w:rPr>
          <w:b/>
          <w:sz w:val="24"/>
          <w:szCs w:val="24"/>
          <w:u w:val="thick" w:color="000000"/>
        </w:rPr>
        <w:t xml:space="preserve"> </w:t>
      </w:r>
      <w:r w:rsidR="007A5766">
        <w:rPr>
          <w:b/>
          <w:sz w:val="24"/>
          <w:szCs w:val="24"/>
          <w:u w:val="thick" w:color="000000"/>
        </w:rPr>
        <w:tab/>
      </w:r>
    </w:p>
    <w:p w14:paraId="5965163D" w14:textId="77777777" w:rsidR="00D9411A" w:rsidRDefault="00AE39AC">
      <w:pPr>
        <w:spacing w:before="61" w:line="360" w:lineRule="exact"/>
        <w:ind w:left="3538" w:right="3546"/>
        <w:jc w:val="center"/>
        <w:rPr>
          <w:sz w:val="32"/>
          <w:szCs w:val="32"/>
        </w:rPr>
      </w:pPr>
      <w:r>
        <w:lastRenderedPageBreak/>
        <w:pict w14:anchorId="01952966">
          <v:group id="_x0000_s1036" style="position:absolute;left:0;text-align:left;margin-left:23.95pt;margin-top:23.7pt;width:547.8pt;height:794.75pt;z-index:-251657728;mso-position-horizontal-relative:page;mso-position-vertical-relative:page" coordorigin="479,474" coordsize="10956,15895">
            <v:shape id="_x0000_s1040" style="position:absolute;left:490;top:485;width:10934;height:0" coordorigin="490,485" coordsize="10934,0" path="m490,485r10934,e" filled="f" strokeweight=".58pt">
              <v:path arrowok="t"/>
            </v:shape>
            <v:shape id="_x0000_s1039" style="position:absolute;left:485;top:480;width:0;height:15883" coordorigin="485,480" coordsize="0,15883" path="m485,480r,15883e" filled="f" strokeweight=".58pt">
              <v:path arrowok="t"/>
            </v:shape>
            <v:shape id="_x0000_s1038" style="position:absolute;left:11429;top:480;width:0;height:15883" coordorigin="11429,480" coordsize="0,15883" path="m11429,480r,15883e" filled="f" strokeweight=".58pt">
              <v:path arrowok="t"/>
            </v:shape>
            <v:shape id="_x0000_s1037" style="position:absolute;left:490;top:16358;width:10934;height:0" coordorigin="490,16358" coordsize="10934,0" path="m490,16358r10934,e" filled="f" strokeweight=".20464mm">
              <v:path arrowok="t"/>
            </v:shape>
            <w10:wrap anchorx="page" anchory="page"/>
          </v:group>
        </w:pict>
      </w:r>
      <w:r w:rsidR="007A5766">
        <w:rPr>
          <w:b/>
          <w:w w:val="99"/>
          <w:position w:val="-1"/>
          <w:sz w:val="32"/>
          <w:szCs w:val="32"/>
          <w:u w:val="thick" w:color="000000"/>
        </w:rPr>
        <w:t>ABSTRACT</w:t>
      </w:r>
    </w:p>
    <w:p w14:paraId="161314E1" w14:textId="77777777" w:rsidR="00D9411A" w:rsidRDefault="00D9411A">
      <w:pPr>
        <w:spacing w:line="200" w:lineRule="exact"/>
      </w:pPr>
    </w:p>
    <w:p w14:paraId="7514B2BC" w14:textId="77777777" w:rsidR="00D9411A" w:rsidRDefault="00D9411A">
      <w:pPr>
        <w:spacing w:line="200" w:lineRule="exact"/>
      </w:pPr>
    </w:p>
    <w:p w14:paraId="3619BC93" w14:textId="77777777" w:rsidR="00D9411A" w:rsidRDefault="00D9411A">
      <w:pPr>
        <w:spacing w:line="200" w:lineRule="exact"/>
      </w:pPr>
    </w:p>
    <w:p w14:paraId="14642AFF" w14:textId="77777777" w:rsidR="00D9411A" w:rsidRDefault="00D9411A">
      <w:pPr>
        <w:spacing w:before="9" w:line="240" w:lineRule="exact"/>
        <w:rPr>
          <w:sz w:val="24"/>
          <w:szCs w:val="24"/>
        </w:rPr>
      </w:pPr>
    </w:p>
    <w:p w14:paraId="61D23913" w14:textId="77777777" w:rsidR="00D9411A" w:rsidRDefault="007A5766">
      <w:pPr>
        <w:spacing w:before="29" w:line="360" w:lineRule="auto"/>
        <w:ind w:left="120" w:right="71"/>
        <w:jc w:val="both"/>
        <w:rPr>
          <w:sz w:val="24"/>
          <w:szCs w:val="24"/>
        </w:rPr>
      </w:pPr>
      <w:r>
        <w:rPr>
          <w:sz w:val="24"/>
          <w:szCs w:val="24"/>
        </w:rPr>
        <w:t xml:space="preserve">The Library Management System </w:t>
      </w:r>
      <w:r>
        <w:rPr>
          <w:b/>
          <w:sz w:val="24"/>
          <w:szCs w:val="24"/>
        </w:rPr>
        <w:t xml:space="preserve">(LMS) </w:t>
      </w:r>
      <w:r>
        <w:rPr>
          <w:sz w:val="24"/>
          <w:szCs w:val="24"/>
        </w:rPr>
        <w:t>is used to manage the library through automated process and very minimal manual intervention is required. Because the system is taking care  of  library  life  cycle  such  as  issue  book,  return  book  automatically.  Similarly it  is taking care of the library managements such as adding a book, delete and modifying the books.  In  addition  to  this  system  is  providing high  security for  the  system  as  it  allows only authorized user can  subscribe the books and authorized employee can manage the library. The registered customer can only view existing library books but cannot subscribe it. It can be done with help of employee. The registered employee can manage the library</w:t>
      </w:r>
    </w:p>
    <w:p w14:paraId="58E46FD5" w14:textId="77777777" w:rsidR="00D9411A" w:rsidRDefault="007A5766">
      <w:pPr>
        <w:spacing w:before="3" w:line="260" w:lineRule="exact"/>
        <w:ind w:left="120" w:right="4127"/>
        <w:jc w:val="both"/>
        <w:rPr>
          <w:sz w:val="24"/>
          <w:szCs w:val="24"/>
        </w:rPr>
      </w:pPr>
      <w:r>
        <w:rPr>
          <w:position w:val="-1"/>
          <w:sz w:val="24"/>
          <w:szCs w:val="24"/>
        </w:rPr>
        <w:t>and can register the customer on behalf of them.</w:t>
      </w:r>
    </w:p>
    <w:p w14:paraId="4EA327BA" w14:textId="77777777" w:rsidR="00D9411A" w:rsidRDefault="00D9411A">
      <w:pPr>
        <w:spacing w:before="9" w:line="140" w:lineRule="exact"/>
        <w:rPr>
          <w:sz w:val="15"/>
          <w:szCs w:val="15"/>
        </w:rPr>
      </w:pPr>
    </w:p>
    <w:p w14:paraId="6437F33E" w14:textId="77777777" w:rsidR="00D9411A" w:rsidRDefault="00D9411A">
      <w:pPr>
        <w:spacing w:line="200" w:lineRule="exact"/>
      </w:pPr>
    </w:p>
    <w:p w14:paraId="517B8836" w14:textId="77777777" w:rsidR="00D9411A" w:rsidRDefault="00D9411A">
      <w:pPr>
        <w:spacing w:line="200" w:lineRule="exact"/>
      </w:pPr>
    </w:p>
    <w:p w14:paraId="0B254EAC" w14:textId="77777777" w:rsidR="00D9411A" w:rsidRDefault="00D9411A">
      <w:pPr>
        <w:spacing w:line="200" w:lineRule="exact"/>
      </w:pPr>
    </w:p>
    <w:p w14:paraId="3147C1CD" w14:textId="77777777" w:rsidR="00D9411A" w:rsidRDefault="00D9411A">
      <w:pPr>
        <w:spacing w:line="200" w:lineRule="exact"/>
      </w:pPr>
    </w:p>
    <w:p w14:paraId="28E29A7C" w14:textId="77777777" w:rsidR="00D9411A" w:rsidRDefault="00D9411A">
      <w:pPr>
        <w:spacing w:line="200" w:lineRule="exact"/>
      </w:pPr>
    </w:p>
    <w:p w14:paraId="184D45B1" w14:textId="77777777" w:rsidR="00D9411A" w:rsidRDefault="00D9411A">
      <w:pPr>
        <w:spacing w:line="200" w:lineRule="exact"/>
      </w:pPr>
    </w:p>
    <w:p w14:paraId="67774514" w14:textId="77777777" w:rsidR="00D9411A" w:rsidRDefault="00D9411A">
      <w:pPr>
        <w:spacing w:line="200" w:lineRule="exact"/>
      </w:pPr>
    </w:p>
    <w:p w14:paraId="65A20FCB" w14:textId="77777777" w:rsidR="00D9411A" w:rsidRDefault="00D9411A">
      <w:pPr>
        <w:spacing w:line="200" w:lineRule="exact"/>
      </w:pPr>
    </w:p>
    <w:p w14:paraId="1544BE6F" w14:textId="77777777" w:rsidR="00D9411A" w:rsidRDefault="00D9411A">
      <w:pPr>
        <w:spacing w:line="200" w:lineRule="exact"/>
      </w:pPr>
    </w:p>
    <w:p w14:paraId="094A5A15" w14:textId="77777777" w:rsidR="00D9411A" w:rsidRDefault="00D9411A">
      <w:pPr>
        <w:spacing w:line="200" w:lineRule="exact"/>
      </w:pPr>
    </w:p>
    <w:p w14:paraId="046E7C1F" w14:textId="77777777" w:rsidR="00D9411A" w:rsidRDefault="00D9411A">
      <w:pPr>
        <w:spacing w:line="200" w:lineRule="exact"/>
      </w:pPr>
    </w:p>
    <w:p w14:paraId="1D9C7659" w14:textId="77777777" w:rsidR="00D9411A" w:rsidRDefault="00D9411A">
      <w:pPr>
        <w:spacing w:line="200" w:lineRule="exact"/>
      </w:pPr>
    </w:p>
    <w:p w14:paraId="1674F9F1" w14:textId="77777777" w:rsidR="00D9411A" w:rsidRDefault="00D9411A">
      <w:pPr>
        <w:spacing w:line="200" w:lineRule="exact"/>
      </w:pPr>
    </w:p>
    <w:p w14:paraId="20A56294" w14:textId="77777777" w:rsidR="00D9411A" w:rsidRDefault="00D9411A">
      <w:pPr>
        <w:spacing w:line="200" w:lineRule="exact"/>
      </w:pPr>
    </w:p>
    <w:p w14:paraId="03C37AF2" w14:textId="77777777" w:rsidR="00D9411A" w:rsidRDefault="00D9411A">
      <w:pPr>
        <w:spacing w:line="200" w:lineRule="exact"/>
      </w:pPr>
    </w:p>
    <w:p w14:paraId="7D504BB6" w14:textId="77777777" w:rsidR="00D9411A" w:rsidRDefault="00D9411A">
      <w:pPr>
        <w:spacing w:line="200" w:lineRule="exact"/>
      </w:pPr>
    </w:p>
    <w:p w14:paraId="0C756EFF" w14:textId="77777777" w:rsidR="00D9411A" w:rsidRDefault="00D9411A">
      <w:pPr>
        <w:spacing w:line="200" w:lineRule="exact"/>
      </w:pPr>
    </w:p>
    <w:p w14:paraId="102FD314" w14:textId="77777777" w:rsidR="00D9411A" w:rsidRDefault="00D9411A">
      <w:pPr>
        <w:spacing w:line="200" w:lineRule="exact"/>
      </w:pPr>
    </w:p>
    <w:p w14:paraId="15C160B6" w14:textId="77777777" w:rsidR="00D9411A" w:rsidRDefault="00D9411A">
      <w:pPr>
        <w:spacing w:line="200" w:lineRule="exact"/>
      </w:pPr>
    </w:p>
    <w:p w14:paraId="36A7F3AB" w14:textId="77777777" w:rsidR="00D9411A" w:rsidRDefault="00D9411A">
      <w:pPr>
        <w:spacing w:line="200" w:lineRule="exact"/>
      </w:pPr>
    </w:p>
    <w:p w14:paraId="643BC0E2" w14:textId="77777777" w:rsidR="00D9411A" w:rsidRDefault="00D9411A">
      <w:pPr>
        <w:spacing w:line="200" w:lineRule="exact"/>
      </w:pPr>
    </w:p>
    <w:p w14:paraId="63638F2B" w14:textId="77777777" w:rsidR="00D9411A" w:rsidRDefault="00D9411A">
      <w:pPr>
        <w:spacing w:line="200" w:lineRule="exact"/>
      </w:pPr>
    </w:p>
    <w:p w14:paraId="7D784221" w14:textId="77777777" w:rsidR="00D9411A" w:rsidRDefault="00D9411A">
      <w:pPr>
        <w:spacing w:line="200" w:lineRule="exact"/>
      </w:pPr>
    </w:p>
    <w:p w14:paraId="098DE035" w14:textId="77777777" w:rsidR="00D9411A" w:rsidRDefault="00D9411A">
      <w:pPr>
        <w:spacing w:line="200" w:lineRule="exact"/>
      </w:pPr>
    </w:p>
    <w:p w14:paraId="22DEFA3E" w14:textId="77777777" w:rsidR="00D9411A" w:rsidRDefault="00D9411A">
      <w:pPr>
        <w:spacing w:line="200" w:lineRule="exact"/>
      </w:pPr>
    </w:p>
    <w:p w14:paraId="5F32DDB6" w14:textId="77777777" w:rsidR="00D9411A" w:rsidRDefault="00D9411A">
      <w:pPr>
        <w:spacing w:line="200" w:lineRule="exact"/>
      </w:pPr>
    </w:p>
    <w:p w14:paraId="3D706A01" w14:textId="77777777" w:rsidR="00D9411A" w:rsidRDefault="00D9411A">
      <w:pPr>
        <w:spacing w:line="200" w:lineRule="exact"/>
      </w:pPr>
    </w:p>
    <w:p w14:paraId="1C9F8EDE" w14:textId="77777777" w:rsidR="00D9411A" w:rsidRDefault="00D9411A">
      <w:pPr>
        <w:spacing w:line="200" w:lineRule="exact"/>
      </w:pPr>
    </w:p>
    <w:p w14:paraId="3038A0B5" w14:textId="77777777" w:rsidR="00D9411A" w:rsidRDefault="00D9411A">
      <w:pPr>
        <w:spacing w:line="200" w:lineRule="exact"/>
      </w:pPr>
    </w:p>
    <w:p w14:paraId="077A133A" w14:textId="77777777" w:rsidR="00D9411A" w:rsidRDefault="00D9411A">
      <w:pPr>
        <w:spacing w:line="200" w:lineRule="exact"/>
      </w:pPr>
    </w:p>
    <w:p w14:paraId="714058E1" w14:textId="77777777" w:rsidR="00D9411A" w:rsidRDefault="00D9411A">
      <w:pPr>
        <w:spacing w:line="200" w:lineRule="exact"/>
      </w:pPr>
    </w:p>
    <w:p w14:paraId="4C9EB483" w14:textId="77777777" w:rsidR="00D9411A" w:rsidRDefault="00D9411A">
      <w:pPr>
        <w:spacing w:line="200" w:lineRule="exact"/>
      </w:pPr>
    </w:p>
    <w:p w14:paraId="7F7FDA55" w14:textId="77777777" w:rsidR="00D9411A" w:rsidRDefault="00D9411A">
      <w:pPr>
        <w:spacing w:line="200" w:lineRule="exact"/>
      </w:pPr>
    </w:p>
    <w:p w14:paraId="66E7D96D" w14:textId="77777777" w:rsidR="00D9411A" w:rsidRDefault="00D9411A">
      <w:pPr>
        <w:spacing w:line="200" w:lineRule="exact"/>
      </w:pPr>
    </w:p>
    <w:p w14:paraId="678D0FD3" w14:textId="77777777" w:rsidR="00D9411A" w:rsidRDefault="00D9411A">
      <w:pPr>
        <w:spacing w:line="200" w:lineRule="exact"/>
      </w:pPr>
    </w:p>
    <w:p w14:paraId="29A4FAB4" w14:textId="77777777" w:rsidR="00D9411A" w:rsidRDefault="00D9411A">
      <w:pPr>
        <w:spacing w:line="200" w:lineRule="exact"/>
      </w:pPr>
    </w:p>
    <w:p w14:paraId="39329831" w14:textId="77777777" w:rsidR="00D9411A" w:rsidRDefault="00D9411A">
      <w:pPr>
        <w:spacing w:line="200" w:lineRule="exact"/>
      </w:pPr>
    </w:p>
    <w:p w14:paraId="6505709B" w14:textId="77777777" w:rsidR="00D9411A" w:rsidRDefault="00D9411A">
      <w:pPr>
        <w:spacing w:line="200" w:lineRule="exact"/>
      </w:pPr>
    </w:p>
    <w:p w14:paraId="1CBDDE3A" w14:textId="77777777" w:rsidR="00D9411A" w:rsidRDefault="00D9411A">
      <w:pPr>
        <w:spacing w:line="200" w:lineRule="exact"/>
      </w:pPr>
    </w:p>
    <w:p w14:paraId="3B030A79" w14:textId="77777777" w:rsidR="00D9411A" w:rsidRDefault="00D9411A">
      <w:pPr>
        <w:spacing w:line="200" w:lineRule="exact"/>
      </w:pPr>
    </w:p>
    <w:p w14:paraId="7EB58EA8" w14:textId="77777777" w:rsidR="00D9411A" w:rsidRDefault="00D9411A">
      <w:pPr>
        <w:spacing w:line="200" w:lineRule="exact"/>
      </w:pPr>
    </w:p>
    <w:p w14:paraId="162EC6E8" w14:textId="77777777" w:rsidR="00D9411A" w:rsidRDefault="00D9411A">
      <w:pPr>
        <w:spacing w:line="200" w:lineRule="exact"/>
      </w:pPr>
    </w:p>
    <w:p w14:paraId="1B918022" w14:textId="77777777" w:rsidR="00D9411A" w:rsidRDefault="00D9411A">
      <w:pPr>
        <w:spacing w:line="200" w:lineRule="exact"/>
      </w:pPr>
    </w:p>
    <w:p w14:paraId="37ED67A0" w14:textId="77777777" w:rsidR="00D9411A" w:rsidRDefault="00D9411A">
      <w:pPr>
        <w:spacing w:line="200" w:lineRule="exact"/>
      </w:pPr>
    </w:p>
    <w:p w14:paraId="29AD45B6" w14:textId="77777777" w:rsidR="00D9411A" w:rsidRDefault="00D9411A">
      <w:pPr>
        <w:spacing w:line="200" w:lineRule="exact"/>
      </w:pPr>
    </w:p>
    <w:p w14:paraId="77580FC3" w14:textId="77777777" w:rsidR="00D9411A" w:rsidRDefault="00D9411A">
      <w:pPr>
        <w:spacing w:line="200" w:lineRule="exact"/>
      </w:pPr>
    </w:p>
    <w:p w14:paraId="086191F9" w14:textId="77777777" w:rsidR="00D9411A" w:rsidRDefault="007A5766">
      <w:pPr>
        <w:spacing w:before="26"/>
        <w:ind w:left="4529" w:right="4246"/>
        <w:jc w:val="center"/>
        <w:rPr>
          <w:rFonts w:ascii="Arial" w:eastAsia="Arial" w:hAnsi="Arial" w:cs="Arial"/>
          <w:sz w:val="26"/>
          <w:szCs w:val="26"/>
        </w:rPr>
        <w:sectPr w:rsidR="00D9411A">
          <w:pgSz w:w="11920" w:h="16860"/>
          <w:pgMar w:top="1000" w:right="1320" w:bottom="280" w:left="1680" w:header="720" w:footer="720" w:gutter="0"/>
          <w:cols w:space="720"/>
        </w:sectPr>
      </w:pPr>
      <w:r>
        <w:rPr>
          <w:rFonts w:ascii="Arial" w:eastAsia="Arial" w:hAnsi="Arial" w:cs="Arial"/>
          <w:w w:val="99"/>
          <w:sz w:val="26"/>
          <w:szCs w:val="26"/>
        </w:rPr>
        <w:t>i</w:t>
      </w:r>
    </w:p>
    <w:p w14:paraId="2229A0C0" w14:textId="77777777" w:rsidR="00D9411A" w:rsidRDefault="00AE39AC">
      <w:pPr>
        <w:spacing w:before="50" w:line="360" w:lineRule="exact"/>
        <w:ind w:left="2658"/>
        <w:rPr>
          <w:sz w:val="32"/>
          <w:szCs w:val="32"/>
        </w:rPr>
      </w:pPr>
      <w:r>
        <w:lastRenderedPageBreak/>
        <w:pict w14:anchorId="5261EA25">
          <v:group id="_x0000_s1031" style="position:absolute;left:0;text-align:left;margin-left:23.95pt;margin-top:23.7pt;width:547.8pt;height:794.75pt;z-index:-251656704;mso-position-horizontal-relative:page;mso-position-vertical-relative:page" coordorigin="479,474" coordsize="10956,15895">
            <v:shape id="_x0000_s1035" style="position:absolute;left:490;top:485;width:10934;height:0" coordorigin="490,485" coordsize="10934,0" path="m490,485r10934,e" filled="f" strokeweight=".58pt">
              <v:path arrowok="t"/>
            </v:shape>
            <v:shape id="_x0000_s1034" style="position:absolute;left:485;top:480;width:0;height:15883" coordorigin="485,480" coordsize="0,15883" path="m485,480r,15883e" filled="f" strokeweight=".58pt">
              <v:path arrowok="t"/>
            </v:shape>
            <v:shape id="_x0000_s1033" style="position:absolute;left:11429;top:480;width:0;height:15883" coordorigin="11429,480" coordsize="0,15883" path="m11429,480r,15883e" filled="f" strokeweight=".58pt">
              <v:path arrowok="t"/>
            </v:shape>
            <v:shape id="_x0000_s1032" style="position:absolute;left:490;top:16358;width:10934;height:0" coordorigin="490,16358" coordsize="10934,0" path="m490,16358r10934,e" filled="f" strokeweight=".20464mm">
              <v:path arrowok="t"/>
            </v:shape>
            <w10:wrap anchorx="page" anchory="page"/>
          </v:group>
        </w:pict>
      </w:r>
      <w:r w:rsidR="007A5766">
        <w:rPr>
          <w:b/>
          <w:w w:val="99"/>
          <w:position w:val="-1"/>
          <w:sz w:val="32"/>
          <w:szCs w:val="32"/>
          <w:u w:val="thick" w:color="000000"/>
        </w:rPr>
        <w:t>ACKNOWLEDGEMENT</w:t>
      </w:r>
    </w:p>
    <w:p w14:paraId="3208AE6E" w14:textId="77777777" w:rsidR="00D9411A" w:rsidRDefault="00D9411A">
      <w:pPr>
        <w:spacing w:before="10" w:line="120" w:lineRule="exact"/>
        <w:rPr>
          <w:sz w:val="13"/>
          <w:szCs w:val="13"/>
        </w:rPr>
      </w:pPr>
    </w:p>
    <w:p w14:paraId="12189325" w14:textId="77777777" w:rsidR="00D9411A" w:rsidRDefault="00D9411A">
      <w:pPr>
        <w:spacing w:line="200" w:lineRule="exact"/>
      </w:pPr>
    </w:p>
    <w:p w14:paraId="53D1BC78" w14:textId="77777777" w:rsidR="00D9411A" w:rsidRDefault="00D9411A">
      <w:pPr>
        <w:spacing w:line="200" w:lineRule="exact"/>
      </w:pPr>
    </w:p>
    <w:p w14:paraId="3038331E" w14:textId="77777777" w:rsidR="00D9411A" w:rsidRDefault="00D9411A">
      <w:pPr>
        <w:spacing w:line="200" w:lineRule="exact"/>
      </w:pPr>
    </w:p>
    <w:p w14:paraId="770DD279" w14:textId="77777777" w:rsidR="00D9411A" w:rsidRDefault="00D9411A">
      <w:pPr>
        <w:spacing w:line="200" w:lineRule="exact"/>
      </w:pPr>
    </w:p>
    <w:p w14:paraId="68505E38" w14:textId="77777777" w:rsidR="00D9411A" w:rsidRPr="00821735" w:rsidRDefault="007A5766">
      <w:pPr>
        <w:spacing w:before="29" w:line="360" w:lineRule="auto"/>
        <w:ind w:left="120" w:right="86"/>
        <w:jc w:val="both"/>
        <w:rPr>
          <w:sz w:val="24"/>
          <w:szCs w:val="24"/>
        </w:rPr>
      </w:pPr>
      <w:r w:rsidRPr="00821735">
        <w:rPr>
          <w:sz w:val="24"/>
          <w:szCs w:val="24"/>
        </w:rPr>
        <w:t>A project is a job of great enormity and it can’t be accomplished by an individual all by them.  Eventually,  we  are  grateful  to  a  number  of  individuals  whose  professional guidance, assistance and encouragement have made it a pleasant endeavor to undertake this project.</w:t>
      </w:r>
    </w:p>
    <w:p w14:paraId="6E3B8AB2" w14:textId="77777777" w:rsidR="00D9411A" w:rsidRPr="00821735" w:rsidRDefault="00D9411A">
      <w:pPr>
        <w:spacing w:before="3" w:line="200" w:lineRule="exact"/>
        <w:rPr>
          <w:sz w:val="24"/>
          <w:szCs w:val="24"/>
        </w:rPr>
      </w:pPr>
    </w:p>
    <w:p w14:paraId="7D44AE45" w14:textId="77777777" w:rsidR="00D9411A" w:rsidRPr="00821735" w:rsidRDefault="007A5766">
      <w:pPr>
        <w:ind w:left="120" w:right="82"/>
        <w:jc w:val="both"/>
        <w:rPr>
          <w:sz w:val="24"/>
          <w:szCs w:val="24"/>
        </w:rPr>
      </w:pPr>
      <w:r w:rsidRPr="00821735">
        <w:rPr>
          <w:sz w:val="24"/>
          <w:szCs w:val="24"/>
        </w:rPr>
        <w:t>It  gives  us  great  pleasure  in  expressing  our  deep  sense  of  gratitude  to  our  respected</w:t>
      </w:r>
    </w:p>
    <w:p w14:paraId="4EDE8494" w14:textId="77777777" w:rsidR="00D9411A" w:rsidRPr="00821735" w:rsidRDefault="00D9411A">
      <w:pPr>
        <w:spacing w:before="9" w:line="120" w:lineRule="exact"/>
        <w:rPr>
          <w:sz w:val="24"/>
          <w:szCs w:val="24"/>
        </w:rPr>
      </w:pPr>
    </w:p>
    <w:p w14:paraId="4990F0D1" w14:textId="77777777" w:rsidR="00D9411A" w:rsidRPr="00821735" w:rsidRDefault="007A5766">
      <w:pPr>
        <w:ind w:left="120" w:right="868"/>
        <w:jc w:val="both"/>
        <w:rPr>
          <w:sz w:val="24"/>
          <w:szCs w:val="24"/>
        </w:rPr>
      </w:pPr>
      <w:r w:rsidRPr="00821735">
        <w:rPr>
          <w:sz w:val="24"/>
          <w:szCs w:val="24"/>
        </w:rPr>
        <w:t xml:space="preserve">Founder Chairman Late </w:t>
      </w:r>
      <w:r w:rsidRPr="00821735">
        <w:rPr>
          <w:b/>
          <w:sz w:val="24"/>
          <w:szCs w:val="24"/>
        </w:rPr>
        <w:t xml:space="preserve">Shri S. Narasa Raju </w:t>
      </w:r>
      <w:r w:rsidRPr="00821735">
        <w:rPr>
          <w:sz w:val="24"/>
          <w:szCs w:val="24"/>
        </w:rPr>
        <w:t xml:space="preserve">and to the respected Chairman </w:t>
      </w:r>
      <w:r w:rsidRPr="00821735">
        <w:rPr>
          <w:b/>
          <w:sz w:val="24"/>
          <w:szCs w:val="24"/>
        </w:rPr>
        <w:t>Shri</w:t>
      </w:r>
    </w:p>
    <w:p w14:paraId="58734D9A" w14:textId="77777777" w:rsidR="00D9411A" w:rsidRPr="00821735" w:rsidRDefault="00D9411A">
      <w:pPr>
        <w:spacing w:before="7" w:line="120" w:lineRule="exact"/>
        <w:rPr>
          <w:sz w:val="24"/>
          <w:szCs w:val="24"/>
        </w:rPr>
      </w:pPr>
    </w:p>
    <w:p w14:paraId="5A74F851" w14:textId="77777777" w:rsidR="00D9411A" w:rsidRPr="00821735" w:rsidRDefault="007A5766">
      <w:pPr>
        <w:spacing w:line="360" w:lineRule="auto"/>
        <w:ind w:left="120" w:right="73"/>
        <w:jc w:val="both"/>
        <w:rPr>
          <w:sz w:val="24"/>
          <w:szCs w:val="24"/>
        </w:rPr>
      </w:pPr>
      <w:r w:rsidRPr="00821735">
        <w:rPr>
          <w:b/>
          <w:sz w:val="24"/>
          <w:szCs w:val="24"/>
        </w:rPr>
        <w:t xml:space="preserve">S.N.V.L  Narasimha  Raju  </w:t>
      </w:r>
      <w:r w:rsidRPr="00821735">
        <w:rPr>
          <w:sz w:val="24"/>
          <w:szCs w:val="24"/>
        </w:rPr>
        <w:t>for  having  provided  us  with  great  infrastructure  and  well- furnished labs.</w:t>
      </w:r>
    </w:p>
    <w:p w14:paraId="5467206E" w14:textId="77777777" w:rsidR="00D9411A" w:rsidRPr="00821735" w:rsidRDefault="00D9411A">
      <w:pPr>
        <w:spacing w:before="2" w:line="200" w:lineRule="exact"/>
        <w:rPr>
          <w:sz w:val="24"/>
          <w:szCs w:val="24"/>
        </w:rPr>
      </w:pPr>
    </w:p>
    <w:p w14:paraId="1353F01C" w14:textId="77777777" w:rsidR="00D9411A" w:rsidRPr="00821735" w:rsidRDefault="007A5766">
      <w:pPr>
        <w:spacing w:line="360" w:lineRule="auto"/>
        <w:ind w:left="120" w:right="69"/>
        <w:jc w:val="both"/>
        <w:rPr>
          <w:sz w:val="24"/>
          <w:szCs w:val="24"/>
        </w:rPr>
      </w:pPr>
      <w:r w:rsidRPr="00821735">
        <w:rPr>
          <w:sz w:val="24"/>
          <w:szCs w:val="24"/>
        </w:rPr>
        <w:t xml:space="preserve">We take this opportunity to express our profound gratitude to our respected Principal </w:t>
      </w:r>
      <w:r w:rsidRPr="00821735">
        <w:rPr>
          <w:b/>
          <w:sz w:val="24"/>
          <w:szCs w:val="24"/>
        </w:rPr>
        <w:t xml:space="preserve">Dr. G T RAJU </w:t>
      </w:r>
      <w:r w:rsidRPr="00821735">
        <w:rPr>
          <w:sz w:val="24"/>
          <w:szCs w:val="24"/>
        </w:rPr>
        <w:t>for his support.</w:t>
      </w:r>
    </w:p>
    <w:p w14:paraId="162F14FA" w14:textId="77777777" w:rsidR="00D9411A" w:rsidRPr="00821735" w:rsidRDefault="00D9411A">
      <w:pPr>
        <w:spacing w:before="2" w:line="200" w:lineRule="exact"/>
        <w:rPr>
          <w:sz w:val="24"/>
          <w:szCs w:val="24"/>
        </w:rPr>
      </w:pPr>
    </w:p>
    <w:p w14:paraId="27447424" w14:textId="1D784F51" w:rsidR="00D9411A" w:rsidRPr="00821735" w:rsidRDefault="007A5766" w:rsidP="00A47182">
      <w:pPr>
        <w:spacing w:line="360" w:lineRule="auto"/>
        <w:ind w:left="120" w:right="78"/>
        <w:jc w:val="both"/>
        <w:rPr>
          <w:sz w:val="24"/>
          <w:szCs w:val="24"/>
        </w:rPr>
      </w:pPr>
      <w:r w:rsidRPr="00821735">
        <w:rPr>
          <w:sz w:val="24"/>
          <w:szCs w:val="24"/>
        </w:rPr>
        <w:t xml:space="preserve">We  are  graceful  to  the  Head  of  the  Department  </w:t>
      </w:r>
      <w:r w:rsidRPr="00821735">
        <w:rPr>
          <w:b/>
          <w:sz w:val="24"/>
          <w:szCs w:val="24"/>
        </w:rPr>
        <w:t xml:space="preserve">Dr.  Kanagavalli </w:t>
      </w:r>
      <w:r w:rsidR="00AF0151">
        <w:rPr>
          <w:b/>
          <w:sz w:val="24"/>
          <w:szCs w:val="24"/>
        </w:rPr>
        <w:t>R</w:t>
      </w:r>
      <w:r w:rsidRPr="00821735">
        <w:rPr>
          <w:b/>
          <w:sz w:val="24"/>
          <w:szCs w:val="24"/>
        </w:rPr>
        <w:t xml:space="preserve"> </w:t>
      </w:r>
      <w:r w:rsidRPr="00821735">
        <w:rPr>
          <w:sz w:val="24"/>
          <w:szCs w:val="24"/>
        </w:rPr>
        <w:t>for  her  unfailing encouragement and suggestion given to us in the course of our project work.</w:t>
      </w:r>
    </w:p>
    <w:p w14:paraId="08286133" w14:textId="77777777" w:rsidR="00D9411A" w:rsidRPr="00821735" w:rsidRDefault="00D9411A">
      <w:pPr>
        <w:spacing w:before="5" w:line="200" w:lineRule="exact"/>
        <w:rPr>
          <w:sz w:val="24"/>
          <w:szCs w:val="24"/>
        </w:rPr>
      </w:pPr>
    </w:p>
    <w:p w14:paraId="10258605" w14:textId="701CB079" w:rsidR="00D9411A" w:rsidRPr="00821735" w:rsidRDefault="007A5766">
      <w:pPr>
        <w:spacing w:line="360" w:lineRule="auto"/>
        <w:ind w:left="120" w:right="73"/>
        <w:jc w:val="both"/>
        <w:rPr>
          <w:sz w:val="24"/>
          <w:szCs w:val="24"/>
        </w:rPr>
      </w:pPr>
      <w:r w:rsidRPr="00821735">
        <w:rPr>
          <w:sz w:val="24"/>
          <w:szCs w:val="24"/>
        </w:rPr>
        <w:t xml:space="preserve">Guidance and deadlines play a very important role in successful completion of the project on  time.  We  convey  our  gratitude  to  </w:t>
      </w:r>
      <w:r w:rsidRPr="00821735">
        <w:rPr>
          <w:b/>
          <w:sz w:val="24"/>
          <w:szCs w:val="24"/>
        </w:rPr>
        <w:t>Mrs.  Sandya  Rani</w:t>
      </w:r>
      <w:r w:rsidR="00AF0151">
        <w:rPr>
          <w:b/>
          <w:sz w:val="24"/>
          <w:szCs w:val="24"/>
        </w:rPr>
        <w:t xml:space="preserve"> V</w:t>
      </w:r>
      <w:r w:rsidRPr="00821735">
        <w:rPr>
          <w:b/>
          <w:sz w:val="24"/>
          <w:szCs w:val="24"/>
        </w:rPr>
        <w:t xml:space="preserve">,  </w:t>
      </w:r>
      <w:r w:rsidRPr="00821735">
        <w:rPr>
          <w:sz w:val="24"/>
          <w:szCs w:val="24"/>
        </w:rPr>
        <w:t>Project  Guide  for  having constantly guided and monitored the development of the project.</w:t>
      </w:r>
    </w:p>
    <w:p w14:paraId="0A9332E7" w14:textId="77777777" w:rsidR="00D9411A" w:rsidRPr="00821735" w:rsidRDefault="00D9411A">
      <w:pPr>
        <w:spacing w:before="8" w:line="200" w:lineRule="exact"/>
        <w:rPr>
          <w:sz w:val="24"/>
          <w:szCs w:val="24"/>
        </w:rPr>
      </w:pPr>
    </w:p>
    <w:p w14:paraId="4C148D87" w14:textId="77777777" w:rsidR="00D9411A" w:rsidRPr="00821735" w:rsidRDefault="007A5766">
      <w:pPr>
        <w:spacing w:line="359" w:lineRule="auto"/>
        <w:ind w:left="120" w:right="88"/>
        <w:jc w:val="both"/>
        <w:rPr>
          <w:sz w:val="24"/>
          <w:szCs w:val="24"/>
        </w:rPr>
      </w:pPr>
      <w:r w:rsidRPr="00821735">
        <w:rPr>
          <w:sz w:val="24"/>
          <w:szCs w:val="24"/>
        </w:rPr>
        <w:t>A note of  thanks to the  Department of  Information Science Engineering,  both teaching and non-teaching staff for their co-operation extended to us.</w:t>
      </w:r>
    </w:p>
    <w:p w14:paraId="4B864411" w14:textId="77777777" w:rsidR="00D9411A" w:rsidRPr="00821735" w:rsidRDefault="00D9411A">
      <w:pPr>
        <w:spacing w:before="7" w:line="200" w:lineRule="exact"/>
        <w:rPr>
          <w:sz w:val="24"/>
          <w:szCs w:val="24"/>
        </w:rPr>
      </w:pPr>
    </w:p>
    <w:p w14:paraId="78EE19B6" w14:textId="77777777" w:rsidR="00D9411A" w:rsidRPr="00821735" w:rsidRDefault="007A5766" w:rsidP="00A47182">
      <w:pPr>
        <w:spacing w:line="359" w:lineRule="auto"/>
        <w:ind w:left="120" w:right="80"/>
        <w:jc w:val="both"/>
        <w:rPr>
          <w:sz w:val="24"/>
          <w:szCs w:val="24"/>
        </w:rPr>
      </w:pPr>
      <w:r w:rsidRPr="00821735">
        <w:rPr>
          <w:sz w:val="24"/>
          <w:szCs w:val="24"/>
        </w:rPr>
        <w:t>We  thank  our  parents  for  their  constant  support  and  encouragement.  Last,  but  not  the least, we would like to thank our peers and friends.</w:t>
      </w:r>
    </w:p>
    <w:p w14:paraId="615D5DA4" w14:textId="77777777" w:rsidR="00D9411A" w:rsidRDefault="00D9411A">
      <w:pPr>
        <w:spacing w:line="200" w:lineRule="exact"/>
      </w:pPr>
    </w:p>
    <w:p w14:paraId="55DE469A" w14:textId="77777777" w:rsidR="00D9411A" w:rsidRDefault="00D9411A">
      <w:pPr>
        <w:spacing w:line="200" w:lineRule="exact"/>
      </w:pPr>
    </w:p>
    <w:p w14:paraId="4B475C9C" w14:textId="77777777" w:rsidR="00D9411A" w:rsidRDefault="00D9411A">
      <w:pPr>
        <w:spacing w:line="200" w:lineRule="exact"/>
      </w:pPr>
    </w:p>
    <w:p w14:paraId="0BB89E46" w14:textId="77777777" w:rsidR="00D9411A" w:rsidRDefault="00D9411A">
      <w:pPr>
        <w:spacing w:line="200" w:lineRule="exact"/>
      </w:pPr>
    </w:p>
    <w:p w14:paraId="449C8F7D" w14:textId="77777777" w:rsidR="00D9411A" w:rsidRDefault="00D9411A">
      <w:pPr>
        <w:spacing w:line="200" w:lineRule="exact"/>
      </w:pPr>
    </w:p>
    <w:p w14:paraId="453980C2" w14:textId="77777777" w:rsidR="00D9411A" w:rsidRDefault="00D9411A">
      <w:pPr>
        <w:spacing w:line="200" w:lineRule="exact"/>
      </w:pPr>
    </w:p>
    <w:p w14:paraId="4A0D5DDB" w14:textId="77777777" w:rsidR="00D9411A" w:rsidRDefault="00D9411A">
      <w:pPr>
        <w:spacing w:line="200" w:lineRule="exact"/>
      </w:pPr>
    </w:p>
    <w:p w14:paraId="7DD66A0E" w14:textId="77777777" w:rsidR="00D9411A" w:rsidRDefault="00D9411A">
      <w:pPr>
        <w:spacing w:line="200" w:lineRule="exact"/>
      </w:pPr>
    </w:p>
    <w:p w14:paraId="25AF9093" w14:textId="77777777" w:rsidR="00D9411A" w:rsidRDefault="00D9411A">
      <w:pPr>
        <w:spacing w:line="200" w:lineRule="exact"/>
      </w:pPr>
    </w:p>
    <w:p w14:paraId="5B4A2A0C" w14:textId="77777777" w:rsidR="00D9411A" w:rsidRDefault="00D9411A">
      <w:pPr>
        <w:spacing w:before="12" w:line="240" w:lineRule="exact"/>
        <w:rPr>
          <w:sz w:val="24"/>
          <w:szCs w:val="24"/>
        </w:rPr>
      </w:pPr>
    </w:p>
    <w:p w14:paraId="433B1A03" w14:textId="7DBCBFDD" w:rsidR="00A47182" w:rsidRDefault="007A5766">
      <w:pPr>
        <w:ind w:left="4861" w:right="126"/>
        <w:jc w:val="both"/>
        <w:rPr>
          <w:b/>
          <w:sz w:val="24"/>
          <w:szCs w:val="24"/>
        </w:rPr>
      </w:pPr>
      <w:r>
        <w:rPr>
          <w:b/>
          <w:sz w:val="24"/>
          <w:szCs w:val="24"/>
        </w:rPr>
        <w:t xml:space="preserve">DEEPTHI                      </w:t>
      </w:r>
      <w:r w:rsidR="00A47182">
        <w:rPr>
          <w:b/>
          <w:sz w:val="24"/>
          <w:szCs w:val="24"/>
        </w:rPr>
        <w:t xml:space="preserve"> </w:t>
      </w:r>
      <w:r>
        <w:rPr>
          <w:b/>
          <w:sz w:val="24"/>
          <w:szCs w:val="24"/>
        </w:rPr>
        <w:t>(1OX18IS019)</w:t>
      </w:r>
    </w:p>
    <w:p w14:paraId="37AD5BBD" w14:textId="254C5DF1" w:rsidR="00A47182" w:rsidRDefault="00A47182">
      <w:pPr>
        <w:ind w:left="4861" w:right="126"/>
        <w:jc w:val="both"/>
        <w:rPr>
          <w:b/>
          <w:sz w:val="24"/>
          <w:szCs w:val="24"/>
        </w:rPr>
      </w:pPr>
      <w:r>
        <w:rPr>
          <w:b/>
          <w:sz w:val="24"/>
          <w:szCs w:val="24"/>
        </w:rPr>
        <w:t>DIVYA BHARATHI     (1OX18IS020)</w:t>
      </w:r>
    </w:p>
    <w:p w14:paraId="473BF59C" w14:textId="17AB096F" w:rsidR="00D9411A" w:rsidRDefault="007A5766">
      <w:pPr>
        <w:ind w:left="4861" w:right="126"/>
        <w:jc w:val="both"/>
        <w:rPr>
          <w:sz w:val="24"/>
          <w:szCs w:val="24"/>
        </w:rPr>
      </w:pPr>
      <w:r>
        <w:rPr>
          <w:b/>
          <w:sz w:val="24"/>
          <w:szCs w:val="24"/>
        </w:rPr>
        <w:t xml:space="preserve">GANAVI A                    </w:t>
      </w:r>
      <w:r w:rsidR="00AF0151">
        <w:rPr>
          <w:b/>
          <w:sz w:val="24"/>
          <w:szCs w:val="24"/>
        </w:rPr>
        <w:t xml:space="preserve"> </w:t>
      </w:r>
      <w:r>
        <w:rPr>
          <w:b/>
          <w:sz w:val="24"/>
          <w:szCs w:val="24"/>
        </w:rPr>
        <w:t>(1OX18IS025)</w:t>
      </w:r>
    </w:p>
    <w:p w14:paraId="624A470C" w14:textId="77777777" w:rsidR="00D9411A" w:rsidRDefault="00D9411A">
      <w:pPr>
        <w:spacing w:line="200" w:lineRule="exact"/>
      </w:pPr>
    </w:p>
    <w:p w14:paraId="56948E58" w14:textId="77777777" w:rsidR="00D9411A" w:rsidRDefault="00D9411A">
      <w:pPr>
        <w:spacing w:before="10" w:line="280" w:lineRule="exact"/>
        <w:rPr>
          <w:sz w:val="28"/>
          <w:szCs w:val="28"/>
        </w:rPr>
      </w:pPr>
    </w:p>
    <w:p w14:paraId="1C25B0E5" w14:textId="77777777" w:rsidR="00D9411A" w:rsidRDefault="007A5766">
      <w:pPr>
        <w:spacing w:before="26"/>
        <w:ind w:left="4215" w:right="4502"/>
        <w:jc w:val="center"/>
        <w:rPr>
          <w:rFonts w:ascii="Arial" w:eastAsia="Arial" w:hAnsi="Arial" w:cs="Arial"/>
          <w:sz w:val="26"/>
          <w:szCs w:val="26"/>
        </w:rPr>
        <w:sectPr w:rsidR="00D9411A">
          <w:pgSz w:w="11920" w:h="16860"/>
          <w:pgMar w:top="1520" w:right="1320" w:bottom="280" w:left="1680" w:header="720" w:footer="720" w:gutter="0"/>
          <w:cols w:space="720"/>
        </w:sectPr>
      </w:pPr>
      <w:r>
        <w:rPr>
          <w:rFonts w:ascii="Arial" w:eastAsia="Arial" w:hAnsi="Arial" w:cs="Arial"/>
          <w:w w:val="99"/>
          <w:sz w:val="26"/>
          <w:szCs w:val="26"/>
        </w:rPr>
        <w:t>ii</w:t>
      </w:r>
    </w:p>
    <w:p w14:paraId="6CFFFC62" w14:textId="77777777" w:rsidR="00D9411A" w:rsidRPr="002A33B7" w:rsidRDefault="00AE39AC">
      <w:pPr>
        <w:spacing w:before="59" w:line="360" w:lineRule="exact"/>
        <w:ind w:left="2730"/>
        <w:rPr>
          <w:sz w:val="28"/>
          <w:szCs w:val="28"/>
        </w:rPr>
      </w:pPr>
      <w:r>
        <w:rPr>
          <w:sz w:val="28"/>
          <w:szCs w:val="28"/>
        </w:rPr>
        <w:lastRenderedPageBreak/>
        <w:pict w14:anchorId="11608136">
          <v:group id="_x0000_s1026" style="position:absolute;left:0;text-align:left;margin-left:23.95pt;margin-top:23.7pt;width:547.8pt;height:794.75pt;z-index:-251655680;mso-position-horizontal-relative:page;mso-position-vertical-relative:page" coordorigin="479,474" coordsize="10956,15895">
            <v:shape id="_x0000_s1030" style="position:absolute;left:490;top:485;width:10934;height:0" coordorigin="490,485" coordsize="10934,0" path="m490,485r10934,e" filled="f" strokeweight=".58pt">
              <v:path arrowok="t"/>
            </v:shape>
            <v:shape id="_x0000_s1029" style="position:absolute;left:485;top:480;width:0;height:15883" coordorigin="485,480" coordsize="0,15883" path="m485,480r,15883e" filled="f" strokeweight=".58pt">
              <v:path arrowok="t"/>
            </v:shape>
            <v:shape id="_x0000_s1028" style="position:absolute;left:11429;top:480;width:0;height:15883" coordorigin="11429,480" coordsize="0,15883" path="m11429,480r,15883e" filled="f" strokeweight=".58pt">
              <v:path arrowok="t"/>
            </v:shape>
            <v:shape id="_x0000_s1027" style="position:absolute;left:490;top:16358;width:10934;height:0" coordorigin="490,16358" coordsize="10934,0" path="m490,16358r10934,e" filled="f" strokeweight=".20464mm">
              <v:path arrowok="t"/>
            </v:shape>
            <w10:wrap anchorx="page" anchory="page"/>
          </v:group>
        </w:pict>
      </w:r>
      <w:r w:rsidR="007A5766" w:rsidRPr="002A33B7">
        <w:rPr>
          <w:b/>
          <w:w w:val="99"/>
          <w:position w:val="-1"/>
          <w:sz w:val="28"/>
          <w:szCs w:val="28"/>
          <w:u w:val="thick" w:color="000000"/>
        </w:rPr>
        <w:t>TABLE OF CONTENTS</w:t>
      </w:r>
    </w:p>
    <w:p w14:paraId="33822879" w14:textId="77777777" w:rsidR="00D9411A" w:rsidRPr="002A33B7" w:rsidRDefault="00D9411A">
      <w:pPr>
        <w:spacing w:before="5" w:line="120" w:lineRule="exact"/>
        <w:rPr>
          <w:sz w:val="24"/>
          <w:szCs w:val="24"/>
        </w:rPr>
      </w:pPr>
    </w:p>
    <w:p w14:paraId="235780F3" w14:textId="77777777" w:rsidR="00D9411A" w:rsidRPr="002A33B7" w:rsidRDefault="00D9411A">
      <w:pPr>
        <w:spacing w:line="200" w:lineRule="exact"/>
        <w:rPr>
          <w:sz w:val="24"/>
          <w:szCs w:val="24"/>
        </w:rPr>
      </w:pPr>
    </w:p>
    <w:p w14:paraId="6EFABFB1" w14:textId="77777777" w:rsidR="00D9411A" w:rsidRPr="002A33B7" w:rsidRDefault="00D9411A">
      <w:pPr>
        <w:spacing w:line="200" w:lineRule="exact"/>
        <w:rPr>
          <w:sz w:val="24"/>
          <w:szCs w:val="24"/>
        </w:rPr>
      </w:pPr>
    </w:p>
    <w:p w14:paraId="2498EC34" w14:textId="77777777" w:rsidR="00D9411A" w:rsidRPr="002A33B7" w:rsidRDefault="00D9411A">
      <w:pPr>
        <w:spacing w:line="200" w:lineRule="exact"/>
        <w:rPr>
          <w:sz w:val="24"/>
          <w:szCs w:val="24"/>
        </w:rPr>
      </w:pPr>
    </w:p>
    <w:p w14:paraId="19AA46F5" w14:textId="321CC855" w:rsidR="00D9411A" w:rsidRPr="00FF29B7" w:rsidRDefault="007A5766" w:rsidP="00FF29B7">
      <w:pPr>
        <w:pStyle w:val="ListParagraph"/>
        <w:numPr>
          <w:ilvl w:val="0"/>
          <w:numId w:val="2"/>
        </w:numPr>
        <w:spacing w:before="18"/>
        <w:rPr>
          <w:sz w:val="24"/>
          <w:szCs w:val="24"/>
        </w:rPr>
      </w:pPr>
      <w:r w:rsidRPr="00FF29B7">
        <w:rPr>
          <w:b/>
          <w:w w:val="99"/>
          <w:sz w:val="24"/>
          <w:szCs w:val="24"/>
        </w:rPr>
        <w:t>Introduction</w:t>
      </w:r>
    </w:p>
    <w:p w14:paraId="3470E418" w14:textId="77777777" w:rsidR="00D9411A" w:rsidRPr="002A33B7" w:rsidRDefault="00D9411A">
      <w:pPr>
        <w:spacing w:before="3" w:line="180" w:lineRule="exact"/>
        <w:rPr>
          <w:sz w:val="24"/>
          <w:szCs w:val="24"/>
        </w:rPr>
      </w:pPr>
    </w:p>
    <w:p w14:paraId="69EB444F" w14:textId="77777777" w:rsidR="00D9411A" w:rsidRPr="002A33B7" w:rsidRDefault="007A5766" w:rsidP="009867B6">
      <w:pPr>
        <w:ind w:firstLine="720"/>
        <w:rPr>
          <w:sz w:val="24"/>
          <w:szCs w:val="24"/>
        </w:rPr>
      </w:pPr>
      <w:r w:rsidRPr="002A33B7">
        <w:rPr>
          <w:sz w:val="24"/>
          <w:szCs w:val="24"/>
        </w:rPr>
        <w:t>1.1 Problem Statement</w:t>
      </w:r>
    </w:p>
    <w:p w14:paraId="01A87181" w14:textId="77777777" w:rsidR="00D9411A" w:rsidRPr="002A33B7" w:rsidRDefault="00D9411A">
      <w:pPr>
        <w:spacing w:before="9" w:line="180" w:lineRule="exact"/>
        <w:rPr>
          <w:sz w:val="24"/>
          <w:szCs w:val="24"/>
        </w:rPr>
      </w:pPr>
    </w:p>
    <w:p w14:paraId="36171D6F" w14:textId="77777777" w:rsidR="00D9411A" w:rsidRPr="002A33B7" w:rsidRDefault="007A5766" w:rsidP="009867B6">
      <w:pPr>
        <w:ind w:firstLine="720"/>
        <w:rPr>
          <w:sz w:val="24"/>
          <w:szCs w:val="24"/>
        </w:rPr>
      </w:pPr>
      <w:r w:rsidRPr="002A33B7">
        <w:rPr>
          <w:sz w:val="24"/>
          <w:szCs w:val="24"/>
        </w:rPr>
        <w:t>1.2 Proposed Solution</w:t>
      </w:r>
    </w:p>
    <w:p w14:paraId="2FD0EE50" w14:textId="77777777" w:rsidR="00D9411A" w:rsidRPr="002A33B7" w:rsidRDefault="00D9411A">
      <w:pPr>
        <w:spacing w:before="8" w:line="180" w:lineRule="exact"/>
        <w:rPr>
          <w:sz w:val="24"/>
          <w:szCs w:val="24"/>
        </w:rPr>
      </w:pPr>
    </w:p>
    <w:p w14:paraId="7D5340D6" w14:textId="1840DD8D" w:rsidR="00D9411A" w:rsidRPr="00FF29B7" w:rsidRDefault="007A5766" w:rsidP="00FF29B7">
      <w:pPr>
        <w:pStyle w:val="ListParagraph"/>
        <w:numPr>
          <w:ilvl w:val="0"/>
          <w:numId w:val="2"/>
        </w:numPr>
        <w:spacing w:before="18"/>
        <w:rPr>
          <w:b/>
          <w:w w:val="99"/>
          <w:sz w:val="24"/>
          <w:szCs w:val="24"/>
        </w:rPr>
      </w:pPr>
      <w:r w:rsidRPr="002A33B7">
        <w:rPr>
          <w:b/>
          <w:w w:val="99"/>
          <w:sz w:val="24"/>
          <w:szCs w:val="24"/>
        </w:rPr>
        <w:t>Analysis</w:t>
      </w:r>
      <w:r w:rsidRPr="00FF29B7">
        <w:rPr>
          <w:b/>
          <w:w w:val="99"/>
          <w:sz w:val="24"/>
          <w:szCs w:val="24"/>
        </w:rPr>
        <w:t xml:space="preserve"> </w:t>
      </w:r>
      <w:r w:rsidRPr="002A33B7">
        <w:rPr>
          <w:b/>
          <w:w w:val="99"/>
          <w:sz w:val="24"/>
          <w:szCs w:val="24"/>
        </w:rPr>
        <w:t>and</w:t>
      </w:r>
      <w:r w:rsidRPr="00FF29B7">
        <w:rPr>
          <w:b/>
          <w:w w:val="99"/>
          <w:sz w:val="24"/>
          <w:szCs w:val="24"/>
        </w:rPr>
        <w:t xml:space="preserve"> </w:t>
      </w:r>
      <w:r w:rsidRPr="002A33B7">
        <w:rPr>
          <w:b/>
          <w:w w:val="99"/>
          <w:sz w:val="24"/>
          <w:szCs w:val="24"/>
        </w:rPr>
        <w:t>System</w:t>
      </w:r>
      <w:r w:rsidRPr="00FF29B7">
        <w:rPr>
          <w:b/>
          <w:w w:val="99"/>
          <w:sz w:val="24"/>
          <w:szCs w:val="24"/>
        </w:rPr>
        <w:t xml:space="preserve"> </w:t>
      </w:r>
      <w:r w:rsidRPr="002A33B7">
        <w:rPr>
          <w:b/>
          <w:w w:val="99"/>
          <w:sz w:val="24"/>
          <w:szCs w:val="24"/>
        </w:rPr>
        <w:t>Requirements</w:t>
      </w:r>
    </w:p>
    <w:p w14:paraId="7DEB4068" w14:textId="77777777" w:rsidR="00D9411A" w:rsidRPr="002A33B7" w:rsidRDefault="00D9411A">
      <w:pPr>
        <w:spacing w:before="3" w:line="180" w:lineRule="exact"/>
        <w:rPr>
          <w:sz w:val="24"/>
          <w:szCs w:val="24"/>
        </w:rPr>
      </w:pPr>
    </w:p>
    <w:p w14:paraId="4512E0EC" w14:textId="77777777" w:rsidR="00D9411A" w:rsidRPr="002A33B7" w:rsidRDefault="007A5766" w:rsidP="009867B6">
      <w:pPr>
        <w:ind w:firstLine="720"/>
        <w:rPr>
          <w:sz w:val="24"/>
          <w:szCs w:val="24"/>
        </w:rPr>
      </w:pPr>
      <w:r w:rsidRPr="002A33B7">
        <w:rPr>
          <w:sz w:val="24"/>
          <w:szCs w:val="24"/>
        </w:rPr>
        <w:t>2.1 System U.I Screen</w:t>
      </w:r>
    </w:p>
    <w:p w14:paraId="004BA36B" w14:textId="77777777" w:rsidR="00D9411A" w:rsidRPr="002A33B7" w:rsidRDefault="00D9411A">
      <w:pPr>
        <w:spacing w:before="10" w:line="180" w:lineRule="exact"/>
        <w:rPr>
          <w:sz w:val="24"/>
          <w:szCs w:val="24"/>
        </w:rPr>
      </w:pPr>
    </w:p>
    <w:p w14:paraId="70C8DFA3" w14:textId="77777777" w:rsidR="00D9411A" w:rsidRPr="002A33B7" w:rsidRDefault="007A5766" w:rsidP="009867B6">
      <w:pPr>
        <w:ind w:firstLine="720"/>
        <w:rPr>
          <w:sz w:val="24"/>
          <w:szCs w:val="24"/>
        </w:rPr>
      </w:pPr>
      <w:r w:rsidRPr="002A33B7">
        <w:rPr>
          <w:sz w:val="24"/>
          <w:szCs w:val="24"/>
        </w:rPr>
        <w:t>2.2 Analysis survey</w:t>
      </w:r>
    </w:p>
    <w:p w14:paraId="65387104" w14:textId="77777777" w:rsidR="00D9411A" w:rsidRPr="002A33B7" w:rsidRDefault="00D9411A">
      <w:pPr>
        <w:spacing w:before="4" w:line="180" w:lineRule="exact"/>
        <w:rPr>
          <w:sz w:val="24"/>
          <w:szCs w:val="24"/>
        </w:rPr>
      </w:pPr>
    </w:p>
    <w:p w14:paraId="415497F8" w14:textId="77777777" w:rsidR="00D9411A" w:rsidRPr="002A33B7" w:rsidRDefault="007A5766" w:rsidP="009867B6">
      <w:pPr>
        <w:ind w:firstLine="720"/>
        <w:rPr>
          <w:sz w:val="24"/>
          <w:szCs w:val="24"/>
        </w:rPr>
      </w:pPr>
      <w:r w:rsidRPr="002A33B7">
        <w:rPr>
          <w:sz w:val="24"/>
          <w:szCs w:val="24"/>
        </w:rPr>
        <w:t>2.3 System Requirements</w:t>
      </w:r>
    </w:p>
    <w:p w14:paraId="6556E60D" w14:textId="77777777" w:rsidR="00D9411A" w:rsidRPr="002A33B7" w:rsidRDefault="00D9411A">
      <w:pPr>
        <w:spacing w:line="180" w:lineRule="exact"/>
        <w:rPr>
          <w:sz w:val="24"/>
          <w:szCs w:val="24"/>
        </w:rPr>
      </w:pPr>
    </w:p>
    <w:p w14:paraId="51C45C36" w14:textId="6906DF28"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System</w:t>
      </w:r>
      <w:r w:rsidRPr="00F56583">
        <w:rPr>
          <w:b/>
          <w:w w:val="99"/>
          <w:sz w:val="24"/>
          <w:szCs w:val="24"/>
        </w:rPr>
        <w:t xml:space="preserve"> </w:t>
      </w:r>
      <w:r w:rsidRPr="002A33B7">
        <w:rPr>
          <w:b/>
          <w:w w:val="99"/>
          <w:sz w:val="24"/>
          <w:szCs w:val="24"/>
        </w:rPr>
        <w:t>Design</w:t>
      </w:r>
      <w:r w:rsidRPr="00F56583">
        <w:rPr>
          <w:b/>
          <w:w w:val="99"/>
          <w:sz w:val="24"/>
          <w:szCs w:val="24"/>
        </w:rPr>
        <w:t xml:space="preserve"> </w:t>
      </w:r>
      <w:r w:rsidRPr="002A33B7">
        <w:rPr>
          <w:b/>
          <w:w w:val="99"/>
          <w:sz w:val="24"/>
          <w:szCs w:val="24"/>
        </w:rPr>
        <w:t>and</w:t>
      </w:r>
      <w:r w:rsidRPr="00F56583">
        <w:rPr>
          <w:b/>
          <w:w w:val="99"/>
          <w:sz w:val="24"/>
          <w:szCs w:val="24"/>
        </w:rPr>
        <w:t xml:space="preserve"> </w:t>
      </w:r>
      <w:r w:rsidRPr="002A33B7">
        <w:rPr>
          <w:b/>
          <w:w w:val="99"/>
          <w:sz w:val="24"/>
          <w:szCs w:val="24"/>
        </w:rPr>
        <w:t>Modelling</w:t>
      </w:r>
    </w:p>
    <w:p w14:paraId="75125523" w14:textId="77777777" w:rsidR="00D9411A" w:rsidRPr="002A33B7" w:rsidRDefault="00D9411A">
      <w:pPr>
        <w:spacing w:before="3" w:line="180" w:lineRule="exact"/>
        <w:rPr>
          <w:sz w:val="24"/>
          <w:szCs w:val="24"/>
        </w:rPr>
      </w:pPr>
    </w:p>
    <w:p w14:paraId="5B591188" w14:textId="77777777" w:rsidR="00D9411A" w:rsidRPr="002A33B7" w:rsidRDefault="007A5766" w:rsidP="009867B6">
      <w:pPr>
        <w:ind w:firstLine="720"/>
        <w:rPr>
          <w:sz w:val="24"/>
          <w:szCs w:val="24"/>
        </w:rPr>
      </w:pPr>
      <w:r w:rsidRPr="002A33B7">
        <w:rPr>
          <w:sz w:val="24"/>
          <w:szCs w:val="24"/>
        </w:rPr>
        <w:t>3.1 Architecture of the Application</w:t>
      </w:r>
    </w:p>
    <w:p w14:paraId="030264F4" w14:textId="77777777" w:rsidR="00D9411A" w:rsidRPr="002A33B7" w:rsidRDefault="00D9411A" w:rsidP="00DF3321">
      <w:pPr>
        <w:spacing w:before="4" w:line="180" w:lineRule="exact"/>
        <w:rPr>
          <w:sz w:val="24"/>
          <w:szCs w:val="24"/>
        </w:rPr>
      </w:pPr>
    </w:p>
    <w:p w14:paraId="0DE79041" w14:textId="77777777" w:rsidR="00D9411A" w:rsidRPr="002A33B7" w:rsidRDefault="007A5766" w:rsidP="00DF3321">
      <w:pPr>
        <w:ind w:left="720"/>
        <w:rPr>
          <w:sz w:val="24"/>
          <w:szCs w:val="24"/>
        </w:rPr>
      </w:pPr>
      <w:r w:rsidRPr="002A33B7">
        <w:rPr>
          <w:sz w:val="24"/>
          <w:szCs w:val="24"/>
        </w:rPr>
        <w:t>3.2 Technical Architecture</w:t>
      </w:r>
    </w:p>
    <w:p w14:paraId="0795B628" w14:textId="77777777" w:rsidR="00D9411A" w:rsidRPr="002A33B7" w:rsidRDefault="00D9411A" w:rsidP="00DF3321">
      <w:pPr>
        <w:spacing w:before="9" w:line="180" w:lineRule="exact"/>
        <w:rPr>
          <w:sz w:val="24"/>
          <w:szCs w:val="24"/>
        </w:rPr>
      </w:pPr>
    </w:p>
    <w:p w14:paraId="1579CAEA" w14:textId="77777777" w:rsidR="00D9411A" w:rsidRPr="002A33B7" w:rsidRDefault="007A5766" w:rsidP="00DF3321">
      <w:pPr>
        <w:ind w:left="720"/>
        <w:rPr>
          <w:sz w:val="24"/>
          <w:szCs w:val="24"/>
        </w:rPr>
      </w:pPr>
      <w:r w:rsidRPr="002A33B7">
        <w:rPr>
          <w:sz w:val="24"/>
          <w:szCs w:val="24"/>
        </w:rPr>
        <w:t>3.3 ER Diagram</w:t>
      </w:r>
    </w:p>
    <w:p w14:paraId="7C6A3730" w14:textId="77777777" w:rsidR="00D9411A" w:rsidRPr="002A33B7" w:rsidRDefault="00D9411A" w:rsidP="00DF3321">
      <w:pPr>
        <w:spacing w:before="2" w:line="180" w:lineRule="exact"/>
        <w:rPr>
          <w:sz w:val="24"/>
          <w:szCs w:val="24"/>
        </w:rPr>
      </w:pPr>
    </w:p>
    <w:p w14:paraId="11D437E2" w14:textId="77777777" w:rsidR="00D9411A" w:rsidRPr="002A33B7" w:rsidRDefault="007A5766" w:rsidP="00DF3321">
      <w:pPr>
        <w:ind w:firstLine="720"/>
        <w:rPr>
          <w:sz w:val="24"/>
          <w:szCs w:val="24"/>
        </w:rPr>
      </w:pPr>
      <w:r w:rsidRPr="002A33B7">
        <w:rPr>
          <w:sz w:val="24"/>
          <w:szCs w:val="24"/>
        </w:rPr>
        <w:t>3.4 Normalization</w:t>
      </w:r>
    </w:p>
    <w:p w14:paraId="15708DEE" w14:textId="77777777" w:rsidR="00D9411A" w:rsidRPr="002A33B7" w:rsidRDefault="00D9411A" w:rsidP="00DF3321">
      <w:pPr>
        <w:spacing w:before="10" w:line="180" w:lineRule="exact"/>
        <w:rPr>
          <w:sz w:val="24"/>
          <w:szCs w:val="24"/>
        </w:rPr>
      </w:pPr>
    </w:p>
    <w:p w14:paraId="1A01991D" w14:textId="77777777" w:rsidR="00D9411A" w:rsidRPr="002A33B7" w:rsidRDefault="007A5766" w:rsidP="009867B6">
      <w:pPr>
        <w:ind w:left="720" w:firstLine="720"/>
        <w:rPr>
          <w:sz w:val="24"/>
          <w:szCs w:val="24"/>
        </w:rPr>
      </w:pPr>
      <w:r w:rsidRPr="002A33B7">
        <w:rPr>
          <w:sz w:val="24"/>
          <w:szCs w:val="24"/>
        </w:rPr>
        <w:t>3.4.1 Database Table</w:t>
      </w:r>
    </w:p>
    <w:p w14:paraId="4A5BA31C" w14:textId="77777777" w:rsidR="00D9411A" w:rsidRPr="002A33B7" w:rsidRDefault="00D9411A">
      <w:pPr>
        <w:spacing w:before="8" w:line="180" w:lineRule="exact"/>
        <w:rPr>
          <w:sz w:val="24"/>
          <w:szCs w:val="24"/>
        </w:rPr>
      </w:pPr>
    </w:p>
    <w:p w14:paraId="388D3E24" w14:textId="4CED6847"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Implementation</w:t>
      </w:r>
    </w:p>
    <w:p w14:paraId="1D95C42C" w14:textId="77777777" w:rsidR="00D9411A" w:rsidRPr="002A33B7" w:rsidRDefault="00D9411A">
      <w:pPr>
        <w:spacing w:before="5" w:line="180" w:lineRule="exact"/>
        <w:rPr>
          <w:sz w:val="24"/>
          <w:szCs w:val="24"/>
        </w:rPr>
      </w:pPr>
    </w:p>
    <w:p w14:paraId="15937E57" w14:textId="77777777" w:rsidR="00D9411A" w:rsidRPr="002A33B7" w:rsidRDefault="007A5766" w:rsidP="009867B6">
      <w:pPr>
        <w:ind w:firstLine="720"/>
        <w:rPr>
          <w:sz w:val="24"/>
          <w:szCs w:val="24"/>
        </w:rPr>
      </w:pPr>
      <w:r w:rsidRPr="002A33B7">
        <w:rPr>
          <w:sz w:val="24"/>
          <w:szCs w:val="24"/>
        </w:rPr>
        <w:t>4.1 Frontend</w:t>
      </w:r>
    </w:p>
    <w:p w14:paraId="5662857A" w14:textId="77777777" w:rsidR="00D9411A" w:rsidRPr="002A33B7" w:rsidRDefault="00D9411A">
      <w:pPr>
        <w:spacing w:before="7" w:line="180" w:lineRule="exact"/>
        <w:rPr>
          <w:sz w:val="24"/>
          <w:szCs w:val="24"/>
        </w:rPr>
      </w:pPr>
    </w:p>
    <w:p w14:paraId="1CA78A2A" w14:textId="77777777" w:rsidR="00D9411A" w:rsidRPr="002A33B7" w:rsidRDefault="007A5766" w:rsidP="009867B6">
      <w:pPr>
        <w:ind w:firstLine="720"/>
        <w:rPr>
          <w:sz w:val="24"/>
          <w:szCs w:val="24"/>
        </w:rPr>
      </w:pPr>
      <w:r w:rsidRPr="002A33B7">
        <w:rPr>
          <w:sz w:val="24"/>
          <w:szCs w:val="24"/>
        </w:rPr>
        <w:t>4.2 Middleware</w:t>
      </w:r>
    </w:p>
    <w:p w14:paraId="626C35DD" w14:textId="77777777" w:rsidR="00D9411A" w:rsidRPr="002A33B7" w:rsidRDefault="00D9411A">
      <w:pPr>
        <w:spacing w:before="2" w:line="180" w:lineRule="exact"/>
        <w:rPr>
          <w:sz w:val="24"/>
          <w:szCs w:val="24"/>
        </w:rPr>
      </w:pPr>
    </w:p>
    <w:p w14:paraId="6C5B397F" w14:textId="77777777" w:rsidR="00D9411A" w:rsidRPr="002A33B7" w:rsidRDefault="007A5766" w:rsidP="009867B6">
      <w:pPr>
        <w:ind w:firstLine="720"/>
        <w:rPr>
          <w:sz w:val="24"/>
          <w:szCs w:val="24"/>
        </w:rPr>
      </w:pPr>
      <w:r w:rsidRPr="002A33B7">
        <w:rPr>
          <w:sz w:val="24"/>
          <w:szCs w:val="24"/>
        </w:rPr>
        <w:t>4.3 Backend</w:t>
      </w:r>
    </w:p>
    <w:p w14:paraId="02B9B1A7" w14:textId="77777777" w:rsidR="00D9411A" w:rsidRPr="002A33B7" w:rsidRDefault="00D9411A">
      <w:pPr>
        <w:spacing w:before="4" w:line="180" w:lineRule="exact"/>
        <w:rPr>
          <w:sz w:val="24"/>
          <w:szCs w:val="24"/>
        </w:rPr>
      </w:pPr>
    </w:p>
    <w:p w14:paraId="28E11887" w14:textId="77777777" w:rsidR="00D9411A" w:rsidRPr="002A33B7" w:rsidRDefault="007A5766" w:rsidP="009867B6">
      <w:pPr>
        <w:ind w:firstLine="720"/>
        <w:rPr>
          <w:sz w:val="24"/>
          <w:szCs w:val="24"/>
        </w:rPr>
      </w:pPr>
      <w:r w:rsidRPr="002A33B7">
        <w:rPr>
          <w:sz w:val="24"/>
          <w:szCs w:val="24"/>
        </w:rPr>
        <w:t>4.4 Pseudo code</w:t>
      </w:r>
    </w:p>
    <w:p w14:paraId="5E76CA1C" w14:textId="77777777" w:rsidR="00D9411A" w:rsidRPr="002A33B7" w:rsidRDefault="00D9411A">
      <w:pPr>
        <w:spacing w:before="3" w:line="180" w:lineRule="exact"/>
        <w:rPr>
          <w:sz w:val="24"/>
          <w:szCs w:val="24"/>
        </w:rPr>
      </w:pPr>
    </w:p>
    <w:p w14:paraId="0E348791" w14:textId="71B6AA51"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Testing</w:t>
      </w:r>
    </w:p>
    <w:p w14:paraId="10416EAA" w14:textId="77777777" w:rsidR="00D9411A" w:rsidRPr="002A33B7" w:rsidRDefault="00D9411A">
      <w:pPr>
        <w:spacing w:before="5" w:line="180" w:lineRule="exact"/>
        <w:rPr>
          <w:sz w:val="24"/>
          <w:szCs w:val="24"/>
        </w:rPr>
      </w:pPr>
    </w:p>
    <w:p w14:paraId="393F30F2" w14:textId="77777777" w:rsidR="00D9411A" w:rsidRPr="002A33B7" w:rsidRDefault="007A5766" w:rsidP="009867B6">
      <w:pPr>
        <w:ind w:firstLine="720"/>
        <w:rPr>
          <w:sz w:val="24"/>
          <w:szCs w:val="24"/>
        </w:rPr>
      </w:pPr>
      <w:r w:rsidRPr="002A33B7">
        <w:rPr>
          <w:sz w:val="24"/>
          <w:szCs w:val="24"/>
        </w:rPr>
        <w:t>5.1 Introduction to Testing</w:t>
      </w:r>
    </w:p>
    <w:p w14:paraId="48458ECD" w14:textId="77777777" w:rsidR="00D9411A" w:rsidRPr="002A33B7" w:rsidRDefault="00D9411A">
      <w:pPr>
        <w:spacing w:line="180" w:lineRule="exact"/>
        <w:rPr>
          <w:sz w:val="24"/>
          <w:szCs w:val="24"/>
        </w:rPr>
      </w:pPr>
    </w:p>
    <w:p w14:paraId="2F8434FA" w14:textId="7156ADD5" w:rsidR="00D9411A" w:rsidRPr="00F56583" w:rsidRDefault="007A5766" w:rsidP="00F56583">
      <w:pPr>
        <w:pStyle w:val="ListParagraph"/>
        <w:numPr>
          <w:ilvl w:val="0"/>
          <w:numId w:val="2"/>
        </w:numPr>
        <w:spacing w:before="18"/>
        <w:rPr>
          <w:b/>
          <w:w w:val="99"/>
          <w:sz w:val="24"/>
          <w:szCs w:val="24"/>
        </w:rPr>
      </w:pPr>
      <w:r w:rsidRPr="002A33B7">
        <w:rPr>
          <w:b/>
          <w:w w:val="99"/>
          <w:sz w:val="24"/>
          <w:szCs w:val="24"/>
        </w:rPr>
        <w:t>Conclusion</w:t>
      </w:r>
    </w:p>
    <w:p w14:paraId="7DF120E0" w14:textId="77777777" w:rsidR="00D9411A" w:rsidRPr="002A33B7" w:rsidRDefault="00D9411A">
      <w:pPr>
        <w:spacing w:before="1" w:line="180" w:lineRule="exact"/>
        <w:rPr>
          <w:sz w:val="24"/>
          <w:szCs w:val="24"/>
        </w:rPr>
      </w:pPr>
    </w:p>
    <w:p w14:paraId="26872B36" w14:textId="3E47CBB4" w:rsidR="00D9411A" w:rsidRPr="00F56583" w:rsidRDefault="007A5766" w:rsidP="00F56583">
      <w:pPr>
        <w:pStyle w:val="ListParagraph"/>
        <w:numPr>
          <w:ilvl w:val="0"/>
          <w:numId w:val="2"/>
        </w:numPr>
        <w:spacing w:before="18"/>
        <w:rPr>
          <w:b/>
          <w:w w:val="99"/>
          <w:sz w:val="24"/>
          <w:szCs w:val="24"/>
        </w:rPr>
      </w:pPr>
      <w:r w:rsidRPr="00F56583">
        <w:rPr>
          <w:b/>
          <w:w w:val="99"/>
          <w:sz w:val="24"/>
          <w:szCs w:val="24"/>
        </w:rPr>
        <w:t>References</w:t>
      </w:r>
    </w:p>
    <w:p w14:paraId="2A917795" w14:textId="77777777" w:rsidR="00D9411A" w:rsidRDefault="00D9411A">
      <w:pPr>
        <w:spacing w:before="4" w:line="120" w:lineRule="exact"/>
        <w:rPr>
          <w:sz w:val="13"/>
          <w:szCs w:val="13"/>
        </w:rPr>
      </w:pPr>
    </w:p>
    <w:p w14:paraId="29A5551D" w14:textId="77777777" w:rsidR="00D9411A" w:rsidRDefault="00D9411A">
      <w:pPr>
        <w:spacing w:line="200" w:lineRule="exact"/>
      </w:pPr>
    </w:p>
    <w:p w14:paraId="46BF0609" w14:textId="77777777" w:rsidR="00D9411A" w:rsidRDefault="00D9411A">
      <w:pPr>
        <w:spacing w:line="200" w:lineRule="exact"/>
      </w:pPr>
    </w:p>
    <w:p w14:paraId="29577292" w14:textId="77777777" w:rsidR="00D9411A" w:rsidRDefault="00D9411A">
      <w:pPr>
        <w:spacing w:line="200" w:lineRule="exact"/>
      </w:pPr>
    </w:p>
    <w:p w14:paraId="1AD302B7" w14:textId="77777777" w:rsidR="00D9411A" w:rsidRDefault="00D9411A">
      <w:pPr>
        <w:spacing w:line="200" w:lineRule="exact"/>
      </w:pPr>
    </w:p>
    <w:p w14:paraId="2C1BD862" w14:textId="77777777" w:rsidR="00D9411A" w:rsidRDefault="00D9411A">
      <w:pPr>
        <w:spacing w:line="200" w:lineRule="exact"/>
      </w:pPr>
    </w:p>
    <w:p w14:paraId="43490064" w14:textId="77777777" w:rsidR="00D9411A" w:rsidRDefault="00D9411A">
      <w:pPr>
        <w:spacing w:line="200" w:lineRule="exact"/>
      </w:pPr>
    </w:p>
    <w:p w14:paraId="62A0DF88" w14:textId="77777777" w:rsidR="00D9411A" w:rsidRDefault="00D9411A">
      <w:pPr>
        <w:spacing w:line="200" w:lineRule="exact"/>
      </w:pPr>
    </w:p>
    <w:p w14:paraId="50AC5120" w14:textId="77777777" w:rsidR="00D9411A" w:rsidRDefault="00D9411A">
      <w:pPr>
        <w:spacing w:line="200" w:lineRule="exact"/>
      </w:pPr>
    </w:p>
    <w:p w14:paraId="7DB127F7" w14:textId="77777777" w:rsidR="00D9411A" w:rsidRDefault="007A5766">
      <w:pPr>
        <w:spacing w:before="26"/>
        <w:ind w:left="4318" w:right="3982"/>
        <w:jc w:val="center"/>
        <w:rPr>
          <w:rFonts w:ascii="Arial" w:eastAsia="Arial" w:hAnsi="Arial" w:cs="Arial"/>
          <w:sz w:val="26"/>
          <w:szCs w:val="26"/>
        </w:rPr>
      </w:pPr>
      <w:r>
        <w:rPr>
          <w:rFonts w:ascii="Arial" w:eastAsia="Arial" w:hAnsi="Arial" w:cs="Arial"/>
          <w:w w:val="99"/>
          <w:sz w:val="26"/>
          <w:szCs w:val="26"/>
        </w:rPr>
        <w:t>iii</w:t>
      </w:r>
    </w:p>
    <w:sectPr w:rsidR="00D9411A">
      <w:pgSz w:w="11920" w:h="16860"/>
      <w:pgMar w:top="10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71519"/>
    <w:multiLevelType w:val="hybridMultilevel"/>
    <w:tmpl w:val="DB7498F8"/>
    <w:lvl w:ilvl="0" w:tplc="BEAEB944">
      <w:start w:val="1"/>
      <w:numFmt w:val="decimal"/>
      <w:lvlText w:val="%1."/>
      <w:lvlJc w:val="left"/>
      <w:pPr>
        <w:ind w:left="478" w:hanging="360"/>
      </w:pPr>
      <w:rPr>
        <w:rFonts w:hint="default"/>
        <w:w w:val="97"/>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 w15:restartNumberingAfterBreak="0">
    <w:nsid w:val="37AA250F"/>
    <w:multiLevelType w:val="multilevel"/>
    <w:tmpl w:val="EDD83D0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1A"/>
    <w:rsid w:val="001D0A57"/>
    <w:rsid w:val="002A33B7"/>
    <w:rsid w:val="00774694"/>
    <w:rsid w:val="007A5766"/>
    <w:rsid w:val="00821735"/>
    <w:rsid w:val="009867B6"/>
    <w:rsid w:val="00A47182"/>
    <w:rsid w:val="00AE39AC"/>
    <w:rsid w:val="00AF0151"/>
    <w:rsid w:val="00D9411A"/>
    <w:rsid w:val="00DF3321"/>
    <w:rsid w:val="00E675F8"/>
    <w:rsid w:val="00E82414"/>
    <w:rsid w:val="00F56583"/>
    <w:rsid w:val="00FF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2A60B6CA"/>
  <w15:docId w15:val="{B91F16A4-64AE-4045-9332-588525B1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F2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Mahendran</cp:lastModifiedBy>
  <cp:revision>13</cp:revision>
  <dcterms:created xsi:type="dcterms:W3CDTF">2021-01-06T12:35:00Z</dcterms:created>
  <dcterms:modified xsi:type="dcterms:W3CDTF">2021-01-06T15:01:00Z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ea1d489a-7501-46c6-bd04-3046db2e3c13</vt:lpwstr>
  </property>
  <property fmtid="{D5CDD505-2E9C-101B-9397-08002B2CF9AE}" pid="3" name="HCLClassD6">
    <vt:lpwstr>False</vt:lpwstr>
  </property>
  <property fmtid="{D5CDD505-2E9C-101B-9397-08002B2CF9AE}" pid="4" name="HCLClassification">
    <vt:lpwstr>HCL_Cla5s_Publ1c</vt:lpwstr>
  </property>
</Properties>
</file>